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BA467F" w:rsidP="004E1AED">
      <w:pPr>
        <w:pStyle w:val="Title"/>
      </w:pPr>
      <w:r>
        <w:t>Bug Report</w:t>
      </w:r>
      <w:r>
        <w:tab/>
      </w:r>
    </w:p>
    <w:p w:rsidR="00194DF6" w:rsidRDefault="00BA467F">
      <w:pPr>
        <w:pStyle w:val="Heading1"/>
      </w:pPr>
      <w:r>
        <w:t xml:space="preserve">BUG 001: </w:t>
      </w:r>
      <w:r w:rsidRPr="00BA467F">
        <w:t xml:space="preserve">There is no validation of input </w:t>
      </w:r>
      <w:r>
        <w:t>Times</w:t>
      </w:r>
    </w:p>
    <w:p w:rsidR="00BA467F" w:rsidRDefault="00BA467F" w:rsidP="00BA467F">
      <w:r>
        <w:t xml:space="preserve">Due to the lack of validation in input times the app has an incorrect behavior when tries to calculate the cost using invalid parameters.  </w:t>
      </w:r>
    </w:p>
    <w:p w:rsidR="00F25C94" w:rsidRDefault="00F25C94" w:rsidP="00F25C94">
      <w:pPr>
        <w:pStyle w:val="Heading2"/>
      </w:pPr>
      <w:r>
        <w:t>Impact</w:t>
      </w:r>
      <w:r w:rsidR="007D022F">
        <w:t>: High</w:t>
      </w:r>
    </w:p>
    <w:p w:rsidR="00F25C94" w:rsidRPr="00F25C94" w:rsidRDefault="00F25C94" w:rsidP="00F25C94">
      <w:r w:rsidRPr="00F25C94">
        <w:rPr>
          <w:b/>
        </w:rPr>
        <w:t>High</w:t>
      </w:r>
      <w:r>
        <w:t>.  There is a direct impact in the functionality of the app and may lead to the user to a jarring experience.</w:t>
      </w:r>
    </w:p>
    <w:p w:rsidR="00BA467F" w:rsidRDefault="00BA467F" w:rsidP="00BA467F">
      <w:pPr>
        <w:pStyle w:val="Heading2"/>
      </w:pPr>
      <w:r>
        <w:t>Repro steps:</w:t>
      </w:r>
    </w:p>
    <w:p w:rsidR="00BA467F" w:rsidRDefault="00BA467F" w:rsidP="00BA467F">
      <w:r w:rsidRPr="003F6067">
        <w:t xml:space="preserve">Given that I navigate to </w:t>
      </w:r>
      <w:hyperlink r:id="rId12" w:history="1">
        <w:r w:rsidRPr="00CB4BCA">
          <w:rPr>
            <w:rStyle w:val="Hyperlink"/>
          </w:rPr>
          <w:t>http://adam.goucher.ca/parkcalc/index.php</w:t>
        </w:r>
      </w:hyperlink>
      <w:r>
        <w:t xml:space="preserve"> </w:t>
      </w:r>
    </w:p>
    <w:p w:rsidR="00BA467F" w:rsidRDefault="00BA467F" w:rsidP="00BA467F">
      <w:r>
        <w:tab/>
        <w:t xml:space="preserve">And I select the </w:t>
      </w:r>
      <w:r>
        <w:rPr>
          <w:b/>
        </w:rPr>
        <w:t>An</w:t>
      </w:r>
      <w:r w:rsidRPr="003F6067">
        <w:rPr>
          <w:b/>
        </w:rPr>
        <w:t>y-Parking</w:t>
      </w:r>
      <w:r>
        <w:t xml:space="preserve"> option from </w:t>
      </w:r>
      <w:r w:rsidRPr="003F6067">
        <w:rPr>
          <w:i/>
        </w:rPr>
        <w:t>Choose a Lot</w:t>
      </w:r>
      <w:r>
        <w:t xml:space="preserve"> dropdown</w:t>
      </w:r>
    </w:p>
    <w:p w:rsidR="00BA467F" w:rsidRDefault="00BA467F" w:rsidP="00BA467F">
      <w:r>
        <w:tab/>
        <w:t xml:space="preserve">And I enter </w:t>
      </w:r>
      <w:r w:rsidRPr="00452801">
        <w:rPr>
          <w:b/>
        </w:rPr>
        <w:t>an invalid time</w:t>
      </w:r>
      <w:r>
        <w:rPr>
          <w:b/>
        </w:rPr>
        <w:t xml:space="preserve"> (e.g.: blank space, negative values)</w:t>
      </w:r>
      <w:r>
        <w:t xml:space="preserve"> and </w:t>
      </w:r>
      <w:r w:rsidRPr="003F6067">
        <w:rPr>
          <w:b/>
        </w:rPr>
        <w:t>2/1/2016</w:t>
      </w:r>
      <w:r>
        <w:t xml:space="preserve"> in the </w:t>
      </w:r>
      <w:r w:rsidRPr="003F6067">
        <w:rPr>
          <w:i/>
        </w:rPr>
        <w:t>Choose Entry Date and Time</w:t>
      </w:r>
      <w:r>
        <w:t xml:space="preserve"> section</w:t>
      </w:r>
    </w:p>
    <w:p w:rsidR="00BA467F" w:rsidRDefault="00BA467F" w:rsidP="00BA467F">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BA467F" w:rsidRDefault="00BA467F" w:rsidP="00BA467F">
      <w:r>
        <w:t xml:space="preserve">When I click </w:t>
      </w:r>
      <w:r w:rsidRPr="003F6067">
        <w:rPr>
          <w:b/>
          <w:i/>
        </w:rPr>
        <w:t>Calculate</w:t>
      </w:r>
      <w:r w:rsidR="008A2931">
        <w:rPr>
          <w:b/>
          <w:i/>
        </w:rPr>
        <w:t xml:space="preserve"> </w:t>
      </w:r>
      <w:r w:rsidR="008A2931">
        <w:t>is not showing the correct COST and DURATION</w:t>
      </w:r>
    </w:p>
    <w:p w:rsidR="00F25C94" w:rsidRDefault="00F25C94" w:rsidP="00F25C94">
      <w:pPr>
        <w:pStyle w:val="Heading3"/>
      </w:pPr>
      <w:r>
        <w:t>Actual result</w:t>
      </w:r>
    </w:p>
    <w:p w:rsidR="00F25C94" w:rsidRPr="00F25C94" w:rsidRDefault="00F25C94" w:rsidP="00F25C94">
      <w:r>
        <w:t xml:space="preserve">The </w:t>
      </w:r>
      <w:r>
        <w:t>COST and DURATION</w:t>
      </w:r>
      <w:r>
        <w:t xml:space="preserve"> are incorrect.</w:t>
      </w:r>
    </w:p>
    <w:p w:rsidR="00BA467F" w:rsidRDefault="00BA467F" w:rsidP="00BA467F">
      <w:r>
        <w:rPr>
          <w:noProof/>
          <w:lang w:eastAsia="en-US"/>
        </w:rPr>
        <w:drawing>
          <wp:inline distT="0" distB="0" distL="0" distR="0" wp14:anchorId="461DF6F6" wp14:editId="1CF5EC5E">
            <wp:extent cx="5943600"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2760"/>
                    </a:xfrm>
                    <a:prstGeom prst="rect">
                      <a:avLst/>
                    </a:prstGeom>
                  </pic:spPr>
                </pic:pic>
              </a:graphicData>
            </a:graphic>
          </wp:inline>
        </w:drawing>
      </w:r>
    </w:p>
    <w:p w:rsidR="00F25C94" w:rsidRDefault="00F25C94" w:rsidP="00F25C94">
      <w:pPr>
        <w:pStyle w:val="Heading3"/>
      </w:pPr>
      <w:r>
        <w:t>expected result</w:t>
      </w:r>
    </w:p>
    <w:p w:rsidR="00F25C94" w:rsidRPr="00F25C94" w:rsidRDefault="00F25C94" w:rsidP="00F25C94">
      <w:r w:rsidRPr="00F25C94">
        <w:t xml:space="preserve">There </w:t>
      </w:r>
      <w:r>
        <w:t xml:space="preserve">should be an error message or warning for the user allowing him/her to know that </w:t>
      </w:r>
      <w:r>
        <w:t>the time provided is incorrect.</w:t>
      </w:r>
    </w:p>
    <w:p w:rsidR="00BA467F" w:rsidRDefault="00F25C94" w:rsidP="007D022F">
      <w:r>
        <w:t>It would be better to use a dropdown showing only the allowed values.  Also, having a</w:t>
      </w:r>
      <w:r>
        <w:t>n</w:t>
      </w:r>
      <w:r>
        <w:t xml:space="preserve"> input field without any validation may have security issues.</w:t>
      </w:r>
      <w:r w:rsidR="00BA467F">
        <w:br w:type="page"/>
      </w:r>
    </w:p>
    <w:p w:rsidR="00BA467F" w:rsidRDefault="00BA467F" w:rsidP="00BA467F">
      <w:pPr>
        <w:pStyle w:val="Heading1"/>
      </w:pPr>
      <w:r>
        <w:t xml:space="preserve">Bug 002: </w:t>
      </w:r>
      <w:r w:rsidRPr="00BA467F">
        <w:t>There is no validation of input dates</w:t>
      </w:r>
    </w:p>
    <w:p w:rsidR="008A2931" w:rsidRDefault="008A2931" w:rsidP="008A2931">
      <w:r>
        <w:t xml:space="preserve">Due to the lack of validation in input </w:t>
      </w:r>
      <w:r>
        <w:t>dates</w:t>
      </w:r>
      <w:r>
        <w:t xml:space="preserve"> the app has an incorrect behavior when tries to calculate the cost using invalid parameters.  </w:t>
      </w:r>
    </w:p>
    <w:p w:rsidR="00F25C94" w:rsidRDefault="00F25C94" w:rsidP="00F25C94">
      <w:pPr>
        <w:pStyle w:val="Heading2"/>
      </w:pPr>
      <w:r>
        <w:t>Impact</w:t>
      </w:r>
      <w:r w:rsidR="007D022F">
        <w:t>:</w:t>
      </w:r>
      <w:r w:rsidR="007D022F" w:rsidRPr="007D022F">
        <w:t xml:space="preserve"> </w:t>
      </w:r>
      <w:r w:rsidR="007D022F">
        <w:t>High</w:t>
      </w:r>
    </w:p>
    <w:p w:rsidR="00F25C94" w:rsidRPr="00F25C94" w:rsidRDefault="00F25C94" w:rsidP="00F25C94">
      <w:r w:rsidRPr="00F25C94">
        <w:rPr>
          <w:b/>
        </w:rPr>
        <w:t>High</w:t>
      </w:r>
      <w:r>
        <w:t>.  There is a direct impact in the functionality of the app and may lead to the user to a jarring experience</w:t>
      </w:r>
    </w:p>
    <w:p w:rsidR="008A2931" w:rsidRDefault="008A2931" w:rsidP="008A2931">
      <w:pPr>
        <w:pStyle w:val="Heading2"/>
      </w:pPr>
      <w:r>
        <w:t>Repro steps:</w:t>
      </w:r>
    </w:p>
    <w:p w:rsidR="008A2931" w:rsidRDefault="008A2931" w:rsidP="008A2931">
      <w:r w:rsidRPr="003F6067">
        <w:t xml:space="preserve">Given that I navigate to </w:t>
      </w:r>
      <w:hyperlink r:id="rId14" w:history="1">
        <w:r w:rsidRPr="00CB4BCA">
          <w:rPr>
            <w:rStyle w:val="Hyperlink"/>
          </w:rPr>
          <w:t>http://adam.goucher.ca/parkcalc/index.php</w:t>
        </w:r>
      </w:hyperlink>
      <w:r>
        <w:t xml:space="preserve"> </w:t>
      </w:r>
    </w:p>
    <w:p w:rsidR="008A2931" w:rsidRDefault="008A2931" w:rsidP="008A2931">
      <w:r>
        <w:tab/>
        <w:t>And I select th</w:t>
      </w:r>
      <w:bookmarkStart w:id="0" w:name="_GoBack"/>
      <w:bookmarkEnd w:id="0"/>
      <w:r>
        <w:t xml:space="preserve">e </w:t>
      </w:r>
      <w:r>
        <w:rPr>
          <w:b/>
        </w:rPr>
        <w:t>An</w:t>
      </w:r>
      <w:r w:rsidRPr="003F6067">
        <w:rPr>
          <w:b/>
        </w:rPr>
        <w:t>y-Parking</w:t>
      </w:r>
      <w:r>
        <w:t xml:space="preserve"> option from </w:t>
      </w:r>
      <w:r w:rsidRPr="003F6067">
        <w:rPr>
          <w:i/>
        </w:rPr>
        <w:t>Choose a Lot</w:t>
      </w:r>
      <w:r>
        <w:t xml:space="preserve"> dropdown</w:t>
      </w:r>
    </w:p>
    <w:p w:rsidR="008A2931" w:rsidRDefault="008A2931" w:rsidP="008A2931">
      <w:r>
        <w:tab/>
        <w:t>And I enter</w:t>
      </w:r>
      <w:r>
        <w:t xml:space="preserve"> </w:t>
      </w:r>
      <w:r w:rsidRPr="003F6067">
        <w:rPr>
          <w:b/>
        </w:rPr>
        <w:t>12:00 AM</w:t>
      </w:r>
      <w:r>
        <w:t xml:space="preserve"> and </w:t>
      </w:r>
      <w:r w:rsidRPr="00452801">
        <w:rPr>
          <w:b/>
        </w:rPr>
        <w:t>an invalid time</w:t>
      </w:r>
      <w:r>
        <w:rPr>
          <w:b/>
        </w:rPr>
        <w:t xml:space="preserve"> (e.g.: blank space, negative values)</w:t>
      </w:r>
      <w:r>
        <w:t xml:space="preserve"> in the </w:t>
      </w:r>
      <w:r w:rsidRPr="003F6067">
        <w:rPr>
          <w:i/>
        </w:rPr>
        <w:t>Choose Entry Date and Time</w:t>
      </w:r>
      <w:r>
        <w:t xml:space="preserve"> section</w:t>
      </w:r>
    </w:p>
    <w:p w:rsidR="008A2931" w:rsidRDefault="008A2931" w:rsidP="008A2931">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7D022F" w:rsidRDefault="008A2931" w:rsidP="008A2931">
      <w:r>
        <w:t xml:space="preserve">When I click </w:t>
      </w:r>
      <w:r w:rsidRPr="003F6067">
        <w:rPr>
          <w:b/>
          <w:i/>
        </w:rPr>
        <w:t>Calculate</w:t>
      </w:r>
      <w:r>
        <w:rPr>
          <w:b/>
          <w:i/>
        </w:rPr>
        <w:t xml:space="preserve"> </w:t>
      </w:r>
      <w:r>
        <w:t>is not showing the correct COST and DURATION</w:t>
      </w:r>
    </w:p>
    <w:p w:rsidR="007D022F" w:rsidRDefault="007D022F" w:rsidP="007D022F">
      <w:pPr>
        <w:pStyle w:val="Heading3"/>
      </w:pPr>
      <w:r>
        <w:t>Actual result</w:t>
      </w:r>
    </w:p>
    <w:p w:rsidR="007D022F" w:rsidRPr="007D022F" w:rsidRDefault="007D022F" w:rsidP="007D022F">
      <w:r>
        <w:t xml:space="preserve">The </w:t>
      </w:r>
      <w:r>
        <w:t>COST and DURATION</w:t>
      </w:r>
      <w:r>
        <w:t xml:space="preserve"> are incorrect</w:t>
      </w:r>
    </w:p>
    <w:p w:rsidR="000F5F4F" w:rsidRDefault="008A2931" w:rsidP="00BA467F">
      <w:r>
        <w:rPr>
          <w:noProof/>
          <w:lang w:eastAsia="en-US"/>
        </w:rPr>
        <w:drawing>
          <wp:inline distT="0" distB="0" distL="0" distR="0" wp14:anchorId="157D0CDB" wp14:editId="19D19C48">
            <wp:extent cx="5943600" cy="1814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4830"/>
                    </a:xfrm>
                    <a:prstGeom prst="rect">
                      <a:avLst/>
                    </a:prstGeom>
                  </pic:spPr>
                </pic:pic>
              </a:graphicData>
            </a:graphic>
          </wp:inline>
        </w:drawing>
      </w:r>
    </w:p>
    <w:p w:rsidR="007D022F" w:rsidRPr="008A2931" w:rsidRDefault="007D022F" w:rsidP="007D022F">
      <w:pPr>
        <w:pStyle w:val="Heading3"/>
      </w:pPr>
      <w:r>
        <w:t>Expected Scenario</w:t>
      </w:r>
    </w:p>
    <w:p w:rsidR="007D022F" w:rsidRPr="00F25C94" w:rsidRDefault="007D022F" w:rsidP="007D022F">
      <w:r w:rsidRPr="00F25C94">
        <w:t xml:space="preserve">There </w:t>
      </w:r>
      <w:r>
        <w:t>should be an error message or warning for the user allowing him/her to know that</w:t>
      </w:r>
      <w:r>
        <w:t xml:space="preserve"> entry/exit</w:t>
      </w:r>
      <w:r>
        <w:t xml:space="preserve"> </w:t>
      </w:r>
      <w:r>
        <w:t>date</w:t>
      </w:r>
      <w:r>
        <w:t xml:space="preserve"> </w:t>
      </w:r>
      <w:r>
        <w:t>value</w:t>
      </w:r>
      <w:r>
        <w:t xml:space="preserve"> is invalid.</w:t>
      </w:r>
    </w:p>
    <w:p w:rsidR="007D022F" w:rsidRDefault="007D022F">
      <w:r>
        <w:br w:type="page"/>
      </w:r>
    </w:p>
    <w:p w:rsidR="000F5F4F" w:rsidRDefault="000F5F4F" w:rsidP="000F5F4F">
      <w:pPr>
        <w:pStyle w:val="Heading1"/>
      </w:pPr>
      <w:r>
        <w:lastRenderedPageBreak/>
        <w:t>Bug 003</w:t>
      </w:r>
      <w:r>
        <w:t xml:space="preserve">: </w:t>
      </w:r>
      <w:r w:rsidRPr="000F5F4F">
        <w:t>AMPM option is not working as expected</w:t>
      </w:r>
    </w:p>
    <w:p w:rsidR="00B27E29" w:rsidRDefault="00521871">
      <w:r>
        <w:t>This bug seems to be related with BUG 002.</w:t>
      </w:r>
      <w:r w:rsidR="00835E82">
        <w:t xml:space="preserve">  The issue here is the time is being changed from 12-hour format (</w:t>
      </w:r>
      <w:proofErr w:type="spellStart"/>
      <w:r w:rsidR="00835E82">
        <w:t>hh:</w:t>
      </w:r>
      <w:proofErr w:type="gramStart"/>
      <w:r w:rsidR="00835E82">
        <w:t>mm:ss</w:t>
      </w:r>
      <w:proofErr w:type="spellEnd"/>
      <w:proofErr w:type="gramEnd"/>
      <w:r w:rsidR="00835E82">
        <w:t>) to 24-hour format (</w:t>
      </w:r>
      <w:proofErr w:type="spellStart"/>
      <w:r w:rsidR="00835E82">
        <w:t>HH:mm:ss</w:t>
      </w:r>
      <w:proofErr w:type="spellEnd"/>
      <w:r w:rsidR="00835E82">
        <w:t>) and after get the first calculation, following calculations may lead to some weird results in the time field.</w:t>
      </w:r>
    </w:p>
    <w:p w:rsidR="007D022F" w:rsidRDefault="007D022F" w:rsidP="007D022F">
      <w:pPr>
        <w:pStyle w:val="Heading2"/>
      </w:pPr>
      <w:r>
        <w:t>Impact:</w:t>
      </w:r>
      <w:r w:rsidRPr="007D022F">
        <w:t xml:space="preserve"> </w:t>
      </w:r>
      <w:r>
        <w:t>High</w:t>
      </w:r>
    </w:p>
    <w:p w:rsidR="007D022F" w:rsidRDefault="007D022F">
      <w:r w:rsidRPr="00F25C94">
        <w:rPr>
          <w:b/>
        </w:rPr>
        <w:t>High</w:t>
      </w:r>
      <w:r>
        <w:t>.  There is a direct impact in the functionality of the app and may lead to the user to a jarring experience</w:t>
      </w:r>
    </w:p>
    <w:p w:rsidR="00B27E29" w:rsidRDefault="00B27E29" w:rsidP="00856D61">
      <w:pPr>
        <w:pStyle w:val="Heading2"/>
      </w:pPr>
      <w:r>
        <w:t>Repro Steps:</w:t>
      </w:r>
      <w:r w:rsidR="00521871">
        <w:t xml:space="preserve">  </w:t>
      </w:r>
    </w:p>
    <w:p w:rsidR="00B27E29" w:rsidRDefault="00B27E29" w:rsidP="00B27E29">
      <w:r w:rsidRPr="003F6067">
        <w:t xml:space="preserve">Given that I navigate to </w:t>
      </w:r>
      <w:hyperlink r:id="rId16" w:history="1">
        <w:r w:rsidRPr="00CB4BCA">
          <w:rPr>
            <w:rStyle w:val="Hyperlink"/>
          </w:rPr>
          <w:t>http://adam.goucher.ca/parkcalc/index.php</w:t>
        </w:r>
      </w:hyperlink>
      <w:r>
        <w:t xml:space="preserve"> </w:t>
      </w:r>
    </w:p>
    <w:p w:rsidR="00B27E29" w:rsidRDefault="00B27E29" w:rsidP="00B27E29">
      <w:r>
        <w:tab/>
        <w:t xml:space="preserve">And I select the </w:t>
      </w:r>
      <w:r>
        <w:rPr>
          <w:b/>
        </w:rPr>
        <w:t>An</w:t>
      </w:r>
      <w:r w:rsidRPr="003F6067">
        <w:rPr>
          <w:b/>
        </w:rPr>
        <w:t>y-Parking</w:t>
      </w:r>
      <w:r>
        <w:t xml:space="preserve"> option from </w:t>
      </w:r>
      <w:r w:rsidRPr="003F6067">
        <w:rPr>
          <w:i/>
        </w:rPr>
        <w:t>Choose a Lot</w:t>
      </w:r>
      <w:r>
        <w:t xml:space="preserve"> dropdown</w:t>
      </w:r>
    </w:p>
    <w:p w:rsidR="00B27E29" w:rsidRDefault="00B27E29" w:rsidP="00B27E29">
      <w:r>
        <w:tab/>
        <w:t xml:space="preserve">And I enter </w:t>
      </w:r>
      <w:r>
        <w:rPr>
          <w:b/>
        </w:rPr>
        <w:t>10:00 P</w:t>
      </w:r>
      <w:r w:rsidRPr="003F6067">
        <w:rPr>
          <w:b/>
        </w:rPr>
        <w:t>M</w:t>
      </w:r>
      <w:r>
        <w:t xml:space="preserve"> and </w:t>
      </w:r>
      <w:r>
        <w:rPr>
          <w:b/>
        </w:rPr>
        <w:t>1/16/2017</w:t>
      </w:r>
      <w:r>
        <w:t xml:space="preserve"> in the </w:t>
      </w:r>
      <w:r w:rsidRPr="003F6067">
        <w:rPr>
          <w:i/>
        </w:rPr>
        <w:t>Choose Entry Date and Time</w:t>
      </w:r>
      <w:r>
        <w:t xml:space="preserve"> section</w:t>
      </w:r>
    </w:p>
    <w:p w:rsidR="00B27E29" w:rsidRDefault="00B27E29" w:rsidP="00B27E29">
      <w:pPr>
        <w:ind w:firstLine="720"/>
      </w:pPr>
      <w:r>
        <w:t xml:space="preserve">And I enter </w:t>
      </w:r>
      <w:r>
        <w:rPr>
          <w:b/>
        </w:rPr>
        <w:t>11:00 P</w:t>
      </w:r>
      <w:r w:rsidRPr="003F6067">
        <w:rPr>
          <w:b/>
        </w:rPr>
        <w:t>M</w:t>
      </w:r>
      <w:r>
        <w:rPr>
          <w:b/>
        </w:rPr>
        <w:t xml:space="preserve"> </w:t>
      </w:r>
      <w:r>
        <w:t xml:space="preserve">and </w:t>
      </w:r>
      <w:r>
        <w:rPr>
          <w:b/>
        </w:rPr>
        <w:t>1/16/2017</w:t>
      </w:r>
      <w:r>
        <w:rPr>
          <w:b/>
        </w:rPr>
        <w:t xml:space="preserve"> </w:t>
      </w:r>
      <w:r>
        <w:t xml:space="preserve">in the </w:t>
      </w:r>
      <w:r w:rsidRPr="003F6067">
        <w:rPr>
          <w:i/>
        </w:rPr>
        <w:t>Choose Leaving Date and Time</w:t>
      </w:r>
      <w:r>
        <w:t xml:space="preserve"> section</w:t>
      </w:r>
    </w:p>
    <w:p w:rsidR="00B27E29" w:rsidRDefault="00B27E29">
      <w:r>
        <w:t xml:space="preserve">When I click </w:t>
      </w:r>
      <w:r w:rsidRPr="003F6067">
        <w:rPr>
          <w:b/>
          <w:i/>
        </w:rPr>
        <w:t>Calculate</w:t>
      </w:r>
      <w:r>
        <w:rPr>
          <w:b/>
          <w:i/>
        </w:rPr>
        <w:t xml:space="preserve"> </w:t>
      </w:r>
    </w:p>
    <w:p w:rsidR="00B27E29" w:rsidRDefault="00B27E29" w:rsidP="00B27E29">
      <w:pPr>
        <w:ind w:firstLine="720"/>
      </w:pPr>
      <w:r>
        <w:t xml:space="preserve">Then the </w:t>
      </w:r>
      <w:r>
        <w:rPr>
          <w:b/>
        </w:rPr>
        <w:t xml:space="preserve">COST </w:t>
      </w:r>
      <w:r>
        <w:t xml:space="preserve">is equal to </w:t>
      </w:r>
      <w:r w:rsidRPr="003F6067">
        <w:rPr>
          <w:b/>
        </w:rPr>
        <w:t xml:space="preserve">$ </w:t>
      </w:r>
      <w:r>
        <w:rPr>
          <w:b/>
        </w:rPr>
        <w:t>4</w:t>
      </w:r>
      <w:r w:rsidRPr="003F6067">
        <w:rPr>
          <w:b/>
        </w:rPr>
        <w:t>.00</w:t>
      </w:r>
      <w:r w:rsidRPr="003F6067">
        <w:t xml:space="preserve"> </w:t>
      </w:r>
    </w:p>
    <w:p w:rsidR="00B27E29" w:rsidRDefault="00B27E29" w:rsidP="00B27E29">
      <w:pPr>
        <w:ind w:firstLine="720"/>
        <w:rPr>
          <w:b/>
        </w:rPr>
      </w:pPr>
      <w:r>
        <w:t xml:space="preserve">And the </w:t>
      </w:r>
      <w:r w:rsidRPr="003F6067">
        <w:rPr>
          <w:b/>
        </w:rPr>
        <w:t>DURATION</w:t>
      </w:r>
      <w:r>
        <w:t xml:space="preserve"> is</w:t>
      </w:r>
      <w:r w:rsidRPr="003F6067">
        <w:t xml:space="preserve"> </w:t>
      </w:r>
      <w:r w:rsidRPr="003F6067">
        <w:rPr>
          <w:b/>
        </w:rPr>
        <w:t>(</w:t>
      </w:r>
      <w:r>
        <w:rPr>
          <w:b/>
        </w:rPr>
        <w:t>0</w:t>
      </w:r>
      <w:r w:rsidRPr="003F6067">
        <w:rPr>
          <w:b/>
        </w:rPr>
        <w:t xml:space="preserve"> Days, </w:t>
      </w:r>
      <w:r>
        <w:rPr>
          <w:b/>
        </w:rPr>
        <w:t>1</w:t>
      </w:r>
      <w:r w:rsidRPr="003F6067">
        <w:rPr>
          <w:b/>
        </w:rPr>
        <w:t xml:space="preserve"> Hours, </w:t>
      </w:r>
      <w:r>
        <w:rPr>
          <w:b/>
        </w:rPr>
        <w:t>0</w:t>
      </w:r>
      <w:r w:rsidRPr="003F6067">
        <w:rPr>
          <w:b/>
        </w:rPr>
        <w:t xml:space="preserve"> Minutes)</w:t>
      </w:r>
    </w:p>
    <w:p w:rsidR="007D022F" w:rsidRDefault="007D022F" w:rsidP="007D022F">
      <w:pPr>
        <w:pStyle w:val="Heading3"/>
      </w:pPr>
      <w:r>
        <w:t>Actual result</w:t>
      </w:r>
    </w:p>
    <w:p w:rsidR="007D022F" w:rsidRPr="007D022F" w:rsidRDefault="007D022F" w:rsidP="007D022F">
      <w:r>
        <w:t>If you observe below image, once we get the cost and duration, the value for the AM/PM has been reset to its default value.</w:t>
      </w:r>
    </w:p>
    <w:p w:rsidR="00B27E29" w:rsidRDefault="00B27E29">
      <w:r>
        <w:rPr>
          <w:noProof/>
          <w:lang w:eastAsia="en-US"/>
        </w:rPr>
        <w:drawing>
          <wp:inline distT="0" distB="0" distL="0" distR="0" wp14:anchorId="57C9C0D7" wp14:editId="583BEC38">
            <wp:extent cx="5943600" cy="2061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1210"/>
                    </a:xfrm>
                    <a:prstGeom prst="rect">
                      <a:avLst/>
                    </a:prstGeom>
                  </pic:spPr>
                </pic:pic>
              </a:graphicData>
            </a:graphic>
          </wp:inline>
        </w:drawing>
      </w:r>
    </w:p>
    <w:p w:rsidR="00B27E29" w:rsidRDefault="0090348A">
      <w:r>
        <w:t>Also observe</w:t>
      </w:r>
      <w:r w:rsidR="00B27E29">
        <w:t xml:space="preserve"> that the time has changed to 24 format which may lead to an error</w:t>
      </w:r>
      <w:r>
        <w:t xml:space="preserve"> doing the following:</w:t>
      </w:r>
    </w:p>
    <w:p w:rsidR="00B27E29" w:rsidRDefault="00B27E29">
      <w:r>
        <w:tab/>
        <w:t xml:space="preserve">Select </w:t>
      </w:r>
      <w:r w:rsidRPr="00B27E29">
        <w:rPr>
          <w:b/>
        </w:rPr>
        <w:t>PM</w:t>
      </w:r>
      <w:r>
        <w:t xml:space="preserve"> for both times as it was originally and then click on </w:t>
      </w:r>
      <w:r w:rsidRPr="00B27E29">
        <w:rPr>
          <w:b/>
          <w:i/>
        </w:rPr>
        <w:t>Calculate</w:t>
      </w:r>
      <w:r>
        <w:t xml:space="preserve"> again.</w:t>
      </w:r>
    </w:p>
    <w:p w:rsidR="00B27E29" w:rsidRDefault="00B27E29">
      <w:r>
        <w:t xml:space="preserve">Even when the result </w:t>
      </w:r>
      <w:r w:rsidR="0090348A">
        <w:t>for</w:t>
      </w:r>
      <w:r>
        <w:t xml:space="preserve"> COST and DURATION are correct the </w:t>
      </w:r>
      <w:r w:rsidR="0090348A">
        <w:t xml:space="preserve">entry and exit </w:t>
      </w:r>
      <w:r>
        <w:t xml:space="preserve">time displayed is incorrect and may confuse the user. </w:t>
      </w:r>
    </w:p>
    <w:p w:rsidR="0090348A" w:rsidRDefault="00B27E29" w:rsidP="0090348A">
      <w:r>
        <w:rPr>
          <w:noProof/>
          <w:lang w:eastAsia="en-US"/>
        </w:rPr>
        <w:drawing>
          <wp:inline distT="0" distB="0" distL="0" distR="0" wp14:anchorId="58CCBA39" wp14:editId="1887781E">
            <wp:extent cx="5943600" cy="189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840"/>
                    </a:xfrm>
                    <a:prstGeom prst="rect">
                      <a:avLst/>
                    </a:prstGeom>
                  </pic:spPr>
                </pic:pic>
              </a:graphicData>
            </a:graphic>
          </wp:inline>
        </w:drawing>
      </w:r>
    </w:p>
    <w:p w:rsidR="0090348A" w:rsidRDefault="0090348A" w:rsidP="0090348A">
      <w:pPr>
        <w:pStyle w:val="Heading3"/>
      </w:pPr>
      <w:r>
        <w:t>expected result</w:t>
      </w:r>
    </w:p>
    <w:p w:rsidR="0090348A" w:rsidRDefault="0090348A" w:rsidP="0090348A">
      <w:r>
        <w:t>The time shouldn’t be changed from one format to another based in the user interface.  It should keep original values at interface level.  If it is required for cost and duration calculation it should be done internally in the code to avoid this type of errors.</w:t>
      </w:r>
    </w:p>
    <w:p w:rsidR="0090348A" w:rsidRPr="00F25C94" w:rsidRDefault="0090348A" w:rsidP="0090348A">
      <w:r>
        <w:t xml:space="preserve">Another approach would be accepting only 24-hour format for entry/exit time to avoid internal conversions. </w:t>
      </w:r>
    </w:p>
    <w:p w:rsidR="000F5F4F" w:rsidRPr="0090348A" w:rsidRDefault="000F5F4F" w:rsidP="0090348A">
      <w:pPr>
        <w:rPr>
          <w:color w:val="044D6E" w:themeColor="text2" w:themeShade="80"/>
          <w:spacing w:val="15"/>
        </w:rPr>
      </w:pPr>
      <w:r>
        <w:br w:type="page"/>
      </w:r>
    </w:p>
    <w:p w:rsidR="008A2931" w:rsidRDefault="000F5F4F" w:rsidP="000F5F4F">
      <w:pPr>
        <w:pStyle w:val="Heading1"/>
      </w:pPr>
      <w:r w:rsidRPr="000F5F4F">
        <w:t>BUG 004: HTML Control lost state after clicking on Calculate</w:t>
      </w:r>
    </w:p>
    <w:p w:rsidR="00B74146" w:rsidRDefault="00B74146" w:rsidP="00B74146">
      <w:r>
        <w:t>The issue is once you make a parking estimation, the parking lot drop down and AMPM control lose it state and I think they should keep it.</w:t>
      </w:r>
    </w:p>
    <w:p w:rsidR="007D022F" w:rsidRDefault="007D022F" w:rsidP="007D022F">
      <w:pPr>
        <w:pStyle w:val="Heading2"/>
      </w:pPr>
      <w:r>
        <w:t>Impact:</w:t>
      </w:r>
      <w:r w:rsidRPr="007D022F">
        <w:t xml:space="preserve"> </w:t>
      </w:r>
      <w:r>
        <w:t>MEDIUM</w:t>
      </w:r>
    </w:p>
    <w:p w:rsidR="007D022F" w:rsidRDefault="007D022F" w:rsidP="00B74146">
      <w:r>
        <w:rPr>
          <w:b/>
        </w:rPr>
        <w:t>Medium</w:t>
      </w:r>
      <w:r>
        <w:t xml:space="preserve">. Even when the first calculation is correct, following calculation may show a weird calculation and the user won’t have a good user experience. </w:t>
      </w:r>
    </w:p>
    <w:p w:rsidR="00B74146" w:rsidRDefault="00B74146" w:rsidP="00856D61">
      <w:pPr>
        <w:pStyle w:val="Heading2"/>
      </w:pPr>
      <w:r>
        <w:t>Repro Steps</w:t>
      </w:r>
    </w:p>
    <w:p w:rsidR="00B74146" w:rsidRDefault="00B74146" w:rsidP="00B74146">
      <w:r w:rsidRPr="003F6067">
        <w:t xml:space="preserve">Given that I navigate to </w:t>
      </w:r>
      <w:hyperlink r:id="rId19" w:history="1">
        <w:r w:rsidRPr="00CB4BCA">
          <w:rPr>
            <w:rStyle w:val="Hyperlink"/>
          </w:rPr>
          <w:t>http://adam.goucher.ca/parkcalc/index.php</w:t>
        </w:r>
      </w:hyperlink>
      <w:r>
        <w:t xml:space="preserve"> </w:t>
      </w:r>
    </w:p>
    <w:p w:rsidR="00B74146" w:rsidRDefault="00B74146" w:rsidP="00B74146">
      <w:r>
        <w:tab/>
        <w:t xml:space="preserve">And I select the </w:t>
      </w:r>
      <w:r w:rsidRPr="003F6067">
        <w:rPr>
          <w:b/>
        </w:rPr>
        <w:t>Economy-Parking</w:t>
      </w:r>
      <w:r>
        <w:t xml:space="preserve"> option from </w:t>
      </w:r>
      <w:r w:rsidRPr="003F6067">
        <w:rPr>
          <w:i/>
        </w:rPr>
        <w:t>Choose a Lot</w:t>
      </w:r>
      <w:r>
        <w:t xml:space="preserve"> dropdown</w:t>
      </w:r>
    </w:p>
    <w:p w:rsidR="00B74146" w:rsidRDefault="00B74146" w:rsidP="00B74146">
      <w:r>
        <w:tab/>
        <w:t xml:space="preserve">And I enter </w:t>
      </w:r>
      <w:r w:rsidRPr="003F6067">
        <w:rPr>
          <w:b/>
        </w:rPr>
        <w:t xml:space="preserve">12:00 </w:t>
      </w:r>
      <w:r>
        <w:rPr>
          <w:b/>
        </w:rPr>
        <w:t>PM</w:t>
      </w:r>
      <w:r>
        <w:t xml:space="preserve"> and </w:t>
      </w:r>
      <w:r>
        <w:rPr>
          <w:b/>
        </w:rPr>
        <w:t>1</w:t>
      </w:r>
      <w:r w:rsidRPr="003F6067">
        <w:rPr>
          <w:b/>
        </w:rPr>
        <w:t>/1</w:t>
      </w:r>
      <w:r>
        <w:rPr>
          <w:b/>
        </w:rPr>
        <w:t>6/2017</w:t>
      </w:r>
      <w:r>
        <w:t xml:space="preserve"> in the </w:t>
      </w:r>
      <w:r w:rsidRPr="003F6067">
        <w:rPr>
          <w:i/>
        </w:rPr>
        <w:t>Choose Entry Date and Time</w:t>
      </w:r>
      <w:r>
        <w:t xml:space="preserve"> section</w:t>
      </w:r>
    </w:p>
    <w:p w:rsidR="00B74146" w:rsidRDefault="00B74146" w:rsidP="00B74146">
      <w:pPr>
        <w:ind w:firstLine="720"/>
      </w:pPr>
      <w:r>
        <w:t xml:space="preserve">And I enter </w:t>
      </w:r>
      <w:r>
        <w:rPr>
          <w:b/>
        </w:rPr>
        <w:t>1:00 PM</w:t>
      </w:r>
      <w:r>
        <w:rPr>
          <w:b/>
        </w:rPr>
        <w:t xml:space="preserve"> </w:t>
      </w:r>
      <w:r>
        <w:t xml:space="preserve">and </w:t>
      </w:r>
      <w:r>
        <w:rPr>
          <w:b/>
        </w:rPr>
        <w:t>1/16/2017</w:t>
      </w:r>
      <w:r>
        <w:rPr>
          <w:b/>
        </w:rPr>
        <w:t xml:space="preserve"> </w:t>
      </w:r>
      <w:r>
        <w:t xml:space="preserve">in the </w:t>
      </w:r>
      <w:r w:rsidRPr="003F6067">
        <w:rPr>
          <w:i/>
        </w:rPr>
        <w:t>Choose Leaving Date and Time</w:t>
      </w:r>
      <w:r>
        <w:t xml:space="preserve"> section</w:t>
      </w:r>
    </w:p>
    <w:p w:rsidR="00B74146" w:rsidRPr="003F6067" w:rsidRDefault="00B74146" w:rsidP="00B74146">
      <w:pPr>
        <w:rPr>
          <w:b/>
          <w:i/>
        </w:rPr>
      </w:pPr>
      <w:r>
        <w:t xml:space="preserve">When I click </w:t>
      </w:r>
      <w:r w:rsidRPr="003F6067">
        <w:rPr>
          <w:b/>
          <w:i/>
        </w:rPr>
        <w:t>Calculate</w:t>
      </w:r>
    </w:p>
    <w:p w:rsidR="00B74146" w:rsidRDefault="00B74146" w:rsidP="00B74146">
      <w:r>
        <w:t xml:space="preserve">Then the </w:t>
      </w:r>
      <w:r>
        <w:rPr>
          <w:b/>
        </w:rPr>
        <w:t xml:space="preserve">COST </w:t>
      </w:r>
      <w:r>
        <w:t xml:space="preserve">is equal to </w:t>
      </w:r>
      <w:r w:rsidRPr="003F6067">
        <w:rPr>
          <w:b/>
        </w:rPr>
        <w:t>$ 225.00</w:t>
      </w:r>
      <w:r w:rsidRPr="003F6067">
        <w:t xml:space="preserve"> </w:t>
      </w:r>
    </w:p>
    <w:p w:rsidR="00B74146" w:rsidRDefault="00B74146" w:rsidP="00B74146">
      <w:pPr>
        <w:ind w:firstLine="720"/>
        <w:rPr>
          <w:b/>
        </w:rPr>
      </w:pPr>
      <w:r>
        <w:t xml:space="preserve">And the </w:t>
      </w:r>
      <w:r w:rsidRPr="003F6067">
        <w:rPr>
          <w:b/>
        </w:rPr>
        <w:t>DURATION</w:t>
      </w:r>
      <w:r>
        <w:t xml:space="preserve"> is</w:t>
      </w:r>
      <w:r w:rsidRPr="003F6067">
        <w:t xml:space="preserve"> </w:t>
      </w:r>
      <w:r w:rsidRPr="003F6067">
        <w:rPr>
          <w:b/>
        </w:rPr>
        <w:t>(</w:t>
      </w:r>
      <w:r>
        <w:rPr>
          <w:b/>
        </w:rPr>
        <w:t xml:space="preserve">0 Days, 1 </w:t>
      </w:r>
      <w:r w:rsidRPr="003F6067">
        <w:rPr>
          <w:b/>
        </w:rPr>
        <w:t>Hours, 0 Minutes)</w:t>
      </w:r>
    </w:p>
    <w:p w:rsidR="00B74146" w:rsidRPr="0090348A" w:rsidRDefault="00B74146" w:rsidP="0090348A">
      <w:pPr>
        <w:ind w:firstLine="720"/>
      </w:pPr>
      <w:r>
        <w:t>And HTML Controls should keep their values</w:t>
      </w:r>
    </w:p>
    <w:p w:rsidR="00B74146" w:rsidRDefault="0090348A" w:rsidP="009B4DF5">
      <w:pPr>
        <w:pStyle w:val="Heading3"/>
      </w:pPr>
      <w:r>
        <w:lastRenderedPageBreak/>
        <w:t>Actual result</w:t>
      </w:r>
    </w:p>
    <w:p w:rsidR="00B74146" w:rsidRDefault="00B74146" w:rsidP="00B74146">
      <w:r>
        <w:rPr>
          <w:noProof/>
          <w:lang w:eastAsia="en-US"/>
        </w:rPr>
        <w:drawing>
          <wp:inline distT="0" distB="0" distL="0" distR="0" wp14:anchorId="3BA6B582" wp14:editId="73C0B1F3">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0995"/>
                    </a:xfrm>
                    <a:prstGeom prst="rect">
                      <a:avLst/>
                    </a:prstGeom>
                  </pic:spPr>
                </pic:pic>
              </a:graphicData>
            </a:graphic>
          </wp:inline>
        </w:drawing>
      </w:r>
    </w:p>
    <w:p w:rsidR="00B74146" w:rsidRDefault="00B74146" w:rsidP="00B74146">
      <w:r>
        <w:t>If you see, the value for lot dropdown and AMPM values lost their value and return to its default value.</w:t>
      </w:r>
    </w:p>
    <w:p w:rsidR="009B4DF5" w:rsidRDefault="009B4DF5" w:rsidP="009B4DF5">
      <w:pPr>
        <w:pStyle w:val="Heading3"/>
      </w:pPr>
      <w:r>
        <w:t>expected result</w:t>
      </w:r>
    </w:p>
    <w:p w:rsidR="009B4DF5" w:rsidRPr="009B4DF5" w:rsidRDefault="009B4DF5" w:rsidP="009B4DF5">
      <w:r>
        <w:rPr>
          <w:noProof/>
          <w:lang w:eastAsia="en-US"/>
        </w:rPr>
        <w:drawing>
          <wp:inline distT="0" distB="0" distL="0" distR="0" wp14:anchorId="20956CEA" wp14:editId="5AEF607E">
            <wp:extent cx="5943600"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04035"/>
                    </a:xfrm>
                    <a:prstGeom prst="rect">
                      <a:avLst/>
                    </a:prstGeom>
                  </pic:spPr>
                </pic:pic>
              </a:graphicData>
            </a:graphic>
          </wp:inline>
        </w:drawing>
      </w:r>
    </w:p>
    <w:p w:rsidR="00B74146" w:rsidRDefault="00856D61" w:rsidP="00856D61">
      <w:pPr>
        <w:pStyle w:val="Heading1"/>
      </w:pPr>
      <w:r>
        <w:t>BUG 005: The is no validation for time ranges</w:t>
      </w:r>
    </w:p>
    <w:p w:rsidR="00856D61" w:rsidRDefault="00856D61" w:rsidP="00856D61">
      <w:r>
        <w:t xml:space="preserve">There is no validation for the scenario when the </w:t>
      </w:r>
      <w:r w:rsidR="00F25C94">
        <w:t xml:space="preserve">leaving </w:t>
      </w:r>
      <w:r>
        <w:t>time is less th</w:t>
      </w:r>
      <w:r w:rsidR="00F25C94">
        <w:t>an the entry time.</w:t>
      </w:r>
    </w:p>
    <w:p w:rsidR="007D022F" w:rsidRDefault="007D022F" w:rsidP="007D022F">
      <w:pPr>
        <w:pStyle w:val="Heading2"/>
      </w:pPr>
      <w:r>
        <w:t>Impact:</w:t>
      </w:r>
      <w:r w:rsidRPr="007D022F">
        <w:t xml:space="preserve"> </w:t>
      </w:r>
      <w:r>
        <w:t>High</w:t>
      </w:r>
    </w:p>
    <w:p w:rsidR="007D022F" w:rsidRDefault="007D022F" w:rsidP="007D022F">
      <w:r w:rsidRPr="00F25C94">
        <w:rPr>
          <w:b/>
        </w:rPr>
        <w:t>High</w:t>
      </w:r>
      <w:r>
        <w:t>.  There is a direct impact in the functionality of the app and may lead to the user to a jarring experience</w:t>
      </w:r>
      <w:r>
        <w:t>.</w:t>
      </w:r>
    </w:p>
    <w:p w:rsidR="00F25C94" w:rsidRDefault="00F25C94" w:rsidP="00F25C94">
      <w:pPr>
        <w:pStyle w:val="Heading2"/>
      </w:pPr>
      <w:r>
        <w:t>Repro steps</w:t>
      </w:r>
    </w:p>
    <w:p w:rsidR="00F25C94" w:rsidRDefault="00F25C94" w:rsidP="00F25C94">
      <w:r w:rsidRPr="003F6067">
        <w:t xml:space="preserve">Given that I navigate to </w:t>
      </w:r>
      <w:hyperlink r:id="rId22" w:history="1">
        <w:r w:rsidRPr="00CB4BCA">
          <w:rPr>
            <w:rStyle w:val="Hyperlink"/>
          </w:rPr>
          <w:t>http://adam.goucher.ca/parkcalc/index.php</w:t>
        </w:r>
      </w:hyperlink>
      <w:r>
        <w:t xml:space="preserve"> </w:t>
      </w:r>
    </w:p>
    <w:p w:rsidR="00F25C94" w:rsidRDefault="00F25C94" w:rsidP="00F25C94">
      <w:r>
        <w:tab/>
        <w:t xml:space="preserve">And I select the </w:t>
      </w:r>
      <w:r w:rsidRPr="003F6067">
        <w:rPr>
          <w:b/>
        </w:rPr>
        <w:t>Economy-Parking</w:t>
      </w:r>
      <w:r>
        <w:t xml:space="preserve"> option from </w:t>
      </w:r>
      <w:r w:rsidRPr="003F6067">
        <w:rPr>
          <w:i/>
        </w:rPr>
        <w:t>Choose a Lot</w:t>
      </w:r>
      <w:r>
        <w:t xml:space="preserve"> dropdown</w:t>
      </w:r>
    </w:p>
    <w:p w:rsidR="00F25C94" w:rsidRDefault="00F25C94" w:rsidP="00F25C94">
      <w:r>
        <w:tab/>
        <w:t xml:space="preserve">And I enter </w:t>
      </w:r>
      <w:r w:rsidRPr="003F6067">
        <w:rPr>
          <w:b/>
        </w:rPr>
        <w:t>12:00 AM</w:t>
      </w:r>
      <w:r>
        <w:t xml:space="preserve"> and </w:t>
      </w:r>
      <w:r>
        <w:rPr>
          <w:b/>
        </w:rPr>
        <w:t>1/16/2017</w:t>
      </w:r>
      <w:r>
        <w:t xml:space="preserve"> in the </w:t>
      </w:r>
      <w:r w:rsidRPr="003F6067">
        <w:rPr>
          <w:i/>
        </w:rPr>
        <w:t>Choose Entry Date and Time</w:t>
      </w:r>
      <w:r>
        <w:t xml:space="preserve"> section</w:t>
      </w:r>
    </w:p>
    <w:p w:rsidR="00F25C94" w:rsidRDefault="00F25C94" w:rsidP="00F25C94">
      <w:pPr>
        <w:ind w:firstLine="720"/>
      </w:pPr>
      <w:r>
        <w:t xml:space="preserve">And I enter </w:t>
      </w:r>
      <w:r>
        <w:rPr>
          <w:b/>
        </w:rPr>
        <w:t>11</w:t>
      </w:r>
      <w:r w:rsidRPr="003F6067">
        <w:rPr>
          <w:b/>
        </w:rPr>
        <w:t>:00 AM</w:t>
      </w:r>
      <w:r>
        <w:rPr>
          <w:b/>
        </w:rPr>
        <w:t xml:space="preserve"> </w:t>
      </w:r>
      <w:r>
        <w:t xml:space="preserve">and </w:t>
      </w:r>
      <w:r>
        <w:rPr>
          <w:b/>
        </w:rPr>
        <w:t>1</w:t>
      </w:r>
      <w:r>
        <w:rPr>
          <w:b/>
        </w:rPr>
        <w:t>/1</w:t>
      </w:r>
      <w:r>
        <w:rPr>
          <w:b/>
        </w:rPr>
        <w:t>6/2017</w:t>
      </w:r>
      <w:r>
        <w:rPr>
          <w:b/>
        </w:rPr>
        <w:t xml:space="preserve"> </w:t>
      </w:r>
      <w:r>
        <w:t xml:space="preserve">in the </w:t>
      </w:r>
      <w:r w:rsidRPr="003F6067">
        <w:rPr>
          <w:i/>
        </w:rPr>
        <w:t>Choose Leaving Date and Time</w:t>
      </w:r>
      <w:r>
        <w:t xml:space="preserve"> section</w:t>
      </w:r>
    </w:p>
    <w:p w:rsidR="00F25C94" w:rsidRDefault="00F25C94" w:rsidP="00F25C94">
      <w:pPr>
        <w:rPr>
          <w:b/>
        </w:rPr>
      </w:pPr>
      <w:r>
        <w:t xml:space="preserve">When I click </w:t>
      </w:r>
      <w:r w:rsidRPr="003F6067">
        <w:rPr>
          <w:b/>
          <w:i/>
        </w:rPr>
        <w:t>Calculate</w:t>
      </w:r>
      <w:r>
        <w:rPr>
          <w:b/>
          <w:i/>
        </w:rPr>
        <w:t xml:space="preserve"> </w:t>
      </w:r>
      <w:r>
        <w:t xml:space="preserve">is not showing the correct </w:t>
      </w:r>
      <w:r w:rsidRPr="00F25C94">
        <w:rPr>
          <w:b/>
        </w:rPr>
        <w:t>COST</w:t>
      </w:r>
      <w:r>
        <w:t xml:space="preserve"> and </w:t>
      </w:r>
      <w:r w:rsidRPr="00F25C94">
        <w:rPr>
          <w:b/>
        </w:rPr>
        <w:t>DURATION</w:t>
      </w:r>
    </w:p>
    <w:p w:rsidR="00F25C94" w:rsidRDefault="00F25C94" w:rsidP="00F25C94">
      <w:pPr>
        <w:pStyle w:val="Heading3"/>
      </w:pPr>
      <w:r>
        <w:t>Actual scenario</w:t>
      </w:r>
    </w:p>
    <w:p w:rsidR="00F25C94" w:rsidRPr="00F25C94" w:rsidRDefault="00F25C94" w:rsidP="00F25C94">
      <w:r>
        <w:t>The COST and DURATION are incorrect.</w:t>
      </w:r>
    </w:p>
    <w:p w:rsidR="00F25C94" w:rsidRPr="00F25C94" w:rsidRDefault="00F25C94" w:rsidP="00F25C94">
      <w:r>
        <w:rPr>
          <w:noProof/>
          <w:lang w:eastAsia="en-US"/>
        </w:rPr>
        <w:drawing>
          <wp:inline distT="0" distB="0" distL="0" distR="0" wp14:anchorId="294AD2E5" wp14:editId="368955F0">
            <wp:extent cx="5943600" cy="1915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5160"/>
                    </a:xfrm>
                    <a:prstGeom prst="rect">
                      <a:avLst/>
                    </a:prstGeom>
                  </pic:spPr>
                </pic:pic>
              </a:graphicData>
            </a:graphic>
          </wp:inline>
        </w:drawing>
      </w:r>
    </w:p>
    <w:p w:rsidR="00F25C94" w:rsidRPr="008A2931" w:rsidRDefault="00F25C94" w:rsidP="00F25C94">
      <w:pPr>
        <w:pStyle w:val="Heading3"/>
      </w:pPr>
      <w:r>
        <w:t>Expected Scenario</w:t>
      </w:r>
    </w:p>
    <w:p w:rsidR="00F25C94" w:rsidRPr="00F25C94" w:rsidRDefault="00F25C94" w:rsidP="00F25C94">
      <w:r w:rsidRPr="00F25C94">
        <w:t xml:space="preserve">There </w:t>
      </w:r>
      <w:r>
        <w:t>should be an error message or warning for the user allowing him/her to know that time range is invalid.</w:t>
      </w:r>
    </w:p>
    <w:p w:rsidR="00F25C94" w:rsidRPr="00F25C94" w:rsidRDefault="00F25C94" w:rsidP="00F25C94"/>
    <w:p w:rsidR="00856D61" w:rsidRPr="00856D61" w:rsidRDefault="00856D61" w:rsidP="00856D61"/>
    <w:p w:rsidR="00856D61" w:rsidRPr="00856D61" w:rsidRDefault="00856D61" w:rsidP="00856D61"/>
    <w:sectPr w:rsidR="00856D61" w:rsidRPr="00856D61" w:rsidSect="004E1AED">
      <w:headerReference w:type="default" r:id="rId24"/>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D74" w:rsidRDefault="00743D74">
      <w:pPr>
        <w:spacing w:after="0" w:line="240" w:lineRule="auto"/>
      </w:pPr>
      <w:r>
        <w:separator/>
      </w:r>
    </w:p>
  </w:endnote>
  <w:endnote w:type="continuationSeparator" w:id="0">
    <w:p w:rsidR="00743D74" w:rsidRDefault="0074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AED" w:rsidRDefault="002D2042">
    <w:pPr>
      <w:pStyle w:val="Footer"/>
    </w:pPr>
    <w:r w:rsidRPr="002D2042">
      <w:rPr>
        <w:caps/>
        <w:noProof/>
        <w:color w:val="FFC000" w:themeColor="accent1"/>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082A46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9a273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9a273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9a273 [1945]" strokeweight="1.25pt"/>
              <w10:wrap anchorx="margin" anchory="page"/>
            </v:group>
          </w:pict>
        </mc:Fallback>
      </mc:AlternateContent>
    </w:r>
    <w:r w:rsidRPr="002D2042">
      <w:rPr>
        <w:caps/>
        <w:noProof/>
        <w:color w:val="FFC000" w:themeColor="accent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Content>
                            <w:p w:rsidR="002D2042" w:rsidRDefault="002D2042">
                              <w:pPr>
                                <w:jc w:val="right"/>
                              </w:pPr>
                              <w:r>
                                <w:t>January 16,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Content>
                      <w:p w:rsidR="002D2042" w:rsidRDefault="002D2042">
                        <w:pPr>
                          <w:jc w:val="right"/>
                        </w:pPr>
                        <w:r>
                          <w:t>January 16, 2017</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D74" w:rsidRDefault="00743D74">
      <w:pPr>
        <w:spacing w:after="0" w:line="240" w:lineRule="auto"/>
      </w:pPr>
      <w:r>
        <w:separator/>
      </w:r>
    </w:p>
  </w:footnote>
  <w:footnote w:type="continuationSeparator" w:id="0">
    <w:p w:rsidR="00743D74" w:rsidRDefault="00743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DF5" w:rsidRDefault="009B4D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B4DF5" w:rsidRDefault="009B4DF5">
                              <w:pPr>
                                <w:spacing w:after="0" w:line="240" w:lineRule="auto"/>
                              </w:pPr>
                              <w:r>
                                <w:t>Bug Report for Parking Calculation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B4DF5" w:rsidRDefault="009B4DF5">
                        <w:pPr>
                          <w:spacing w:after="0" w:line="240" w:lineRule="auto"/>
                        </w:pPr>
                        <w:r>
                          <w:t>Bug Report for Parking Calculation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B4DF5" w:rsidRDefault="009B4DF5">
                          <w:pPr>
                            <w:spacing w:after="0" w:line="240" w:lineRule="auto"/>
                            <w:jc w:val="right"/>
                            <w:rPr>
                              <w:color w:val="FFFFFF" w:themeColor="background1"/>
                            </w:rPr>
                          </w:pPr>
                          <w:r>
                            <w:fldChar w:fldCharType="begin"/>
                          </w:r>
                          <w:r>
                            <w:instrText xml:space="preserve"> PAGE   \* MERGEFORMAT </w:instrText>
                          </w:r>
                          <w:r>
                            <w:fldChar w:fldCharType="separate"/>
                          </w:r>
                          <w:r w:rsidR="00B95627" w:rsidRPr="00B95627">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9a273 [1945]" stroked="f">
              <v:textbox style="mso-fit-shape-to-text:t" inset=",0,,0">
                <w:txbxContent>
                  <w:p w:rsidR="009B4DF5" w:rsidRDefault="009B4DF5">
                    <w:pPr>
                      <w:spacing w:after="0" w:line="240" w:lineRule="auto"/>
                      <w:jc w:val="right"/>
                      <w:rPr>
                        <w:color w:val="FFFFFF" w:themeColor="background1"/>
                      </w:rPr>
                    </w:pPr>
                    <w:r>
                      <w:fldChar w:fldCharType="begin"/>
                    </w:r>
                    <w:r>
                      <w:instrText xml:space="preserve"> PAGE   \* MERGEFORMAT </w:instrText>
                    </w:r>
                    <w:r>
                      <w:fldChar w:fldCharType="separate"/>
                    </w:r>
                    <w:r w:rsidR="00B95627" w:rsidRPr="00B95627">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7F"/>
    <w:rsid w:val="000F5F4F"/>
    <w:rsid w:val="00194DF6"/>
    <w:rsid w:val="002D2042"/>
    <w:rsid w:val="004E1AED"/>
    <w:rsid w:val="00521871"/>
    <w:rsid w:val="005C12A5"/>
    <w:rsid w:val="00743D74"/>
    <w:rsid w:val="007D022F"/>
    <w:rsid w:val="00835E82"/>
    <w:rsid w:val="00856D61"/>
    <w:rsid w:val="008A2931"/>
    <w:rsid w:val="0090348A"/>
    <w:rsid w:val="009B4DF5"/>
    <w:rsid w:val="00A1310C"/>
    <w:rsid w:val="00A423E8"/>
    <w:rsid w:val="00B27E29"/>
    <w:rsid w:val="00B74146"/>
    <w:rsid w:val="00B95627"/>
    <w:rsid w:val="00BA467F"/>
    <w:rsid w:val="00D47A97"/>
    <w:rsid w:val="00F25C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55DE3"/>
  <w15:docId w15:val="{2EA211F3-1FA9-422A-9E5D-218D4094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BA467F"/>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adam.goucher.ca/parkcalc/index.php"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dam.goucher.ca/parkcalc/index.php"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adam.goucher.ca/parkcalc/index.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dam.goucher.ca/parkcalc/index.php" TargetMode="External"/><Relationship Id="rId22" Type="http://schemas.openxmlformats.org/officeDocument/2006/relationships/hyperlink" Target="http://adam.goucher.ca/parkcalc/index.php"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hec\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60"/>
    <w:rsid w:val="003D2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241D791FF48C798599325227D67E5">
    <w:name w:val="A9F241D791FF48C798599325227D67E5"/>
  </w:style>
  <w:style w:type="paragraph" w:customStyle="1" w:styleId="0B4A292347F44308A8BAFC13259C9EB9">
    <w:name w:val="0B4A292347F44308A8BAFC13259C9EB9"/>
  </w:style>
  <w:style w:type="paragraph" w:customStyle="1" w:styleId="FC3361B29CD547888E99D52D5A90581C">
    <w:name w:val="FC3361B29CD547888E99D52D5A9058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2017-01-16T00:00:00</PublishDate>
  <Abstract/>
  <CompanyAddress/>
  <CompanyPhone/>
  <CompanyFax/>
  <CompanyEmail/>
</CoverPageProperti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8B3CE4DA-B9CB-47FC-811E-62A88E43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772</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for Parking Calculation</dc:title>
  <dc:creator>Hector Espinosa</dc:creator>
  <cp:lastModifiedBy>Hector Espinosa</cp:lastModifiedBy>
  <cp:revision>6</cp:revision>
  <dcterms:created xsi:type="dcterms:W3CDTF">2017-01-16T03:09:00Z</dcterms:created>
  <dcterms:modified xsi:type="dcterms:W3CDTF">2017-01-16T16:09:00Z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