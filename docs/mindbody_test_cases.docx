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3F6067" w:rsidP="004E1AED">
      <w:pPr>
        <w:pStyle w:val="Title"/>
      </w:pPr>
      <w:r>
        <w:t>Test cases</w:t>
      </w:r>
    </w:p>
    <w:p w:rsidR="00194DF6" w:rsidRDefault="003F6067">
      <w:pPr>
        <w:pStyle w:val="Heading1"/>
      </w:pPr>
      <w:r>
        <w:t>Edge cases</w:t>
      </w:r>
    </w:p>
    <w:p w:rsidR="004E1AED" w:rsidRDefault="003F6067" w:rsidP="003F6067">
      <w:pPr>
        <w:pStyle w:val="Heading2"/>
      </w:pPr>
      <w:r>
        <w:t>TEST CASE</w:t>
      </w:r>
      <w:r w:rsidR="00390051">
        <w:t xml:space="preserve"> 001</w:t>
      </w:r>
      <w:r>
        <w:t xml:space="preserve">:  Test scenario when is leap year. </w:t>
      </w:r>
    </w:p>
    <w:p w:rsidR="003F6067" w:rsidRDefault="003F6067" w:rsidP="003F6067">
      <w:r w:rsidRPr="003F6067">
        <w:t xml:space="preserve">Given that I navigate to </w:t>
      </w:r>
      <w:hyperlink r:id="rId11" w:history="1">
        <w:r w:rsidRPr="00CB4BCA">
          <w:rPr>
            <w:rStyle w:val="Hyperlink"/>
          </w:rPr>
          <w:t>http://adam.goucher.ca/parkcalc/index.php</w:t>
        </w:r>
      </w:hyperlink>
      <w:r>
        <w:t xml:space="preserve"> </w:t>
      </w:r>
    </w:p>
    <w:p w:rsidR="003F6067" w:rsidRDefault="003F6067" w:rsidP="003F6067">
      <w:r>
        <w:tab/>
        <w:t xml:space="preserve">And I select the </w:t>
      </w:r>
      <w:r w:rsidRPr="003F6067">
        <w:rPr>
          <w:b/>
        </w:rPr>
        <w:t>Economy-Parking</w:t>
      </w:r>
      <w:r>
        <w:t xml:space="preserve"> option from </w:t>
      </w:r>
      <w:r w:rsidRPr="003F6067">
        <w:rPr>
          <w:i/>
        </w:rPr>
        <w:t>Choose a Lot</w:t>
      </w:r>
      <w:r>
        <w:t xml:space="preserve"> dropdown</w:t>
      </w:r>
    </w:p>
    <w:p w:rsidR="003F6067" w:rsidRDefault="003F6067" w:rsidP="003F6067">
      <w:r>
        <w:tab/>
        <w:t xml:space="preserve">And I enter </w:t>
      </w:r>
      <w:r w:rsidRPr="003F6067">
        <w:rPr>
          <w:b/>
        </w:rPr>
        <w:t>12:00 AM</w:t>
      </w:r>
      <w:r>
        <w:t xml:space="preserve"> and </w:t>
      </w:r>
      <w:r w:rsidRPr="003F6067">
        <w:rPr>
          <w:b/>
        </w:rPr>
        <w:t>2/1/2016</w:t>
      </w:r>
      <w:r>
        <w:t xml:space="preserve"> in the </w:t>
      </w:r>
      <w:r w:rsidRPr="003F6067">
        <w:rPr>
          <w:i/>
        </w:rPr>
        <w:t>Choose Entry Date and Time</w:t>
      </w:r>
      <w:r>
        <w:t xml:space="preserve"> section</w:t>
      </w:r>
    </w:p>
    <w:p w:rsidR="003F6067" w:rsidRDefault="003F6067" w:rsidP="003F6067">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3F6067" w:rsidRPr="003F6067" w:rsidRDefault="003F6067" w:rsidP="003F6067">
      <w:pPr>
        <w:rPr>
          <w:b/>
          <w:i/>
        </w:rPr>
      </w:pPr>
      <w:r>
        <w:t xml:space="preserve">When I click </w:t>
      </w:r>
      <w:r w:rsidRPr="003F6067">
        <w:rPr>
          <w:b/>
          <w:i/>
        </w:rPr>
        <w:t>Calculate</w:t>
      </w:r>
    </w:p>
    <w:p w:rsidR="003F6067" w:rsidRDefault="003F6067" w:rsidP="003F6067">
      <w:r>
        <w:t xml:space="preserve">Then the </w:t>
      </w:r>
      <w:r>
        <w:rPr>
          <w:b/>
        </w:rPr>
        <w:t xml:space="preserve">COST </w:t>
      </w:r>
      <w:r>
        <w:t xml:space="preserve">is equal to </w:t>
      </w:r>
      <w:r w:rsidRPr="003F6067">
        <w:rPr>
          <w:b/>
        </w:rPr>
        <w:t>$ 225.00</w:t>
      </w:r>
      <w:r w:rsidRPr="003F6067">
        <w:t xml:space="preserve"> </w:t>
      </w:r>
    </w:p>
    <w:p w:rsidR="003F6067" w:rsidRDefault="003F6067" w:rsidP="003F6067">
      <w:pPr>
        <w:ind w:firstLine="720"/>
        <w:rPr>
          <w:b/>
        </w:rPr>
      </w:pPr>
      <w:r>
        <w:t xml:space="preserve">And the </w:t>
      </w:r>
      <w:r w:rsidRPr="003F6067">
        <w:rPr>
          <w:b/>
        </w:rPr>
        <w:t>DURATION</w:t>
      </w:r>
      <w:r>
        <w:t xml:space="preserve"> is</w:t>
      </w:r>
      <w:r w:rsidRPr="003F6067">
        <w:t xml:space="preserve"> </w:t>
      </w:r>
      <w:r w:rsidRPr="003F6067">
        <w:rPr>
          <w:b/>
        </w:rPr>
        <w:t>(29 Days, 0 Hours, 0 Minutes)</w:t>
      </w:r>
    </w:p>
    <w:p w:rsidR="009406E7" w:rsidRDefault="009406E7" w:rsidP="009406E7">
      <w:r>
        <w:rPr>
          <w:b/>
        </w:rPr>
        <w:t xml:space="preserve">Observation: </w:t>
      </w:r>
      <w:r>
        <w:t>When is not leap year (e.g.</w:t>
      </w:r>
      <w:r w:rsidRPr="009406E7">
        <w:t xml:space="preserve"> 2/1/2017</w:t>
      </w:r>
      <w:r>
        <w:t xml:space="preserve"> to 3</w:t>
      </w:r>
      <w:r w:rsidRPr="009406E7">
        <w:t>/1/2017</w:t>
      </w:r>
      <w:r>
        <w:t>) the COST is</w:t>
      </w:r>
      <w:r w:rsidRPr="009406E7">
        <w:t xml:space="preserve"> </w:t>
      </w:r>
      <w:r>
        <w:t xml:space="preserve">$216.00    and DURATION is </w:t>
      </w:r>
      <w:r w:rsidRPr="009406E7">
        <w:t>(28 Days, 0 Hours, 0 Minutes)</w:t>
      </w:r>
      <w:r>
        <w:t>.</w:t>
      </w:r>
    </w:p>
    <w:p w:rsidR="009406E7" w:rsidRDefault="009406E7" w:rsidP="009406E7">
      <w:r>
        <w:t xml:space="preserve">It would be good to do the same verification but using years. For </w:t>
      </w:r>
      <w:r w:rsidR="00F4763E">
        <w:t>example, 1</w:t>
      </w:r>
      <w:r w:rsidRPr="009406E7">
        <w:t>/1/2015</w:t>
      </w:r>
      <w:r>
        <w:t xml:space="preserve"> through 1/1/2017 using short-term parking will have a </w:t>
      </w:r>
      <w:r w:rsidRPr="009406E7">
        <w:rPr>
          <w:b/>
        </w:rPr>
        <w:t>COST</w:t>
      </w:r>
      <w:r>
        <w:t xml:space="preserve"> of </w:t>
      </w:r>
      <w:r w:rsidRPr="009406E7">
        <w:t xml:space="preserve">$ 19,008.00 </w:t>
      </w:r>
      <w:r>
        <w:t>and DURATION</w:t>
      </w:r>
      <w:r w:rsidRPr="009406E7">
        <w:t xml:space="preserve"> (</w:t>
      </w:r>
      <w:r w:rsidRPr="00F4763E">
        <w:rPr>
          <w:i/>
        </w:rPr>
        <w:t>731 Days</w:t>
      </w:r>
      <w:r w:rsidRPr="009406E7">
        <w:t>, 0 Hours, 0 Minutes)</w:t>
      </w:r>
      <w:r>
        <w:t xml:space="preserve"> whereas the same period but not including the leap year </w:t>
      </w:r>
      <w:r w:rsidR="00F4763E">
        <w:t xml:space="preserve">like 1/1/2017 to 1/1/2019 will be </w:t>
      </w:r>
      <w:r w:rsidR="00F4763E" w:rsidRPr="00F4763E">
        <w:t xml:space="preserve">$ </w:t>
      </w:r>
      <w:r w:rsidR="00F4763E" w:rsidRPr="00F4763E">
        <w:rPr>
          <w:b/>
        </w:rPr>
        <w:t>18,982.00</w:t>
      </w:r>
      <w:r w:rsidR="00F4763E">
        <w:t xml:space="preserve"> </w:t>
      </w:r>
      <w:r w:rsidR="00F4763E" w:rsidRPr="00F4763E">
        <w:t>and (</w:t>
      </w:r>
      <w:r w:rsidR="00F4763E" w:rsidRPr="00F4763E">
        <w:rPr>
          <w:i/>
        </w:rPr>
        <w:t>730 Days</w:t>
      </w:r>
      <w:r w:rsidR="00F4763E" w:rsidRPr="00F4763E">
        <w:t>, 0 Hours, 0 Minutes)</w:t>
      </w:r>
      <w:r w:rsidR="00D32521">
        <w:t>. There is one day of difference.</w:t>
      </w:r>
    </w:p>
    <w:p w:rsidR="009406E7" w:rsidRDefault="009406E7" w:rsidP="00F4763E">
      <w:pPr>
        <w:pStyle w:val="Heading2"/>
      </w:pPr>
      <w:r>
        <w:t>TEST CASE</w:t>
      </w:r>
      <w:r w:rsidR="00390051">
        <w:t xml:space="preserve"> 002</w:t>
      </w:r>
      <w:r>
        <w:t xml:space="preserve">: </w:t>
      </w:r>
      <w:r w:rsidR="00F4763E">
        <w:t xml:space="preserve">Test Scenario for </w:t>
      </w:r>
      <w:r w:rsidR="00F4763E" w:rsidRPr="00F4763E">
        <w:t>Daylight Saving Time</w:t>
      </w:r>
    </w:p>
    <w:p w:rsidR="00F4763E" w:rsidRDefault="00F4763E" w:rsidP="00F4763E">
      <w:r w:rsidRPr="003F6067">
        <w:t xml:space="preserve">Given that I navigate to </w:t>
      </w:r>
      <w:hyperlink r:id="rId12" w:history="1">
        <w:r w:rsidRPr="00CB4BCA">
          <w:rPr>
            <w:rStyle w:val="Hyperlink"/>
          </w:rPr>
          <w:t>http://adam.goucher.ca/parkcalc/index.php</w:t>
        </w:r>
      </w:hyperlink>
      <w:r>
        <w:t xml:space="preserve"> </w:t>
      </w:r>
    </w:p>
    <w:p w:rsidR="00F4763E" w:rsidRDefault="00F4763E" w:rsidP="00F4763E">
      <w:r>
        <w:tab/>
        <w:t xml:space="preserve">And I select the </w:t>
      </w:r>
      <w:r w:rsidR="00D32521" w:rsidRPr="00D32521">
        <w:rPr>
          <w:b/>
        </w:rPr>
        <w:t>Long-Term Surface Parking</w:t>
      </w:r>
      <w:r w:rsidRPr="003F6067">
        <w:rPr>
          <w:b/>
        </w:rPr>
        <w:t>-Parking</w:t>
      </w:r>
      <w:r>
        <w:t xml:space="preserve"> option from </w:t>
      </w:r>
      <w:r w:rsidRPr="003F6067">
        <w:rPr>
          <w:i/>
        </w:rPr>
        <w:t>Choose a Lot</w:t>
      </w:r>
      <w:r>
        <w:t xml:space="preserve"> dropdown</w:t>
      </w:r>
    </w:p>
    <w:p w:rsidR="00F4763E" w:rsidRDefault="00F4763E" w:rsidP="00F4763E">
      <w:r>
        <w:tab/>
        <w:t xml:space="preserve">And I enter </w:t>
      </w:r>
      <w:r w:rsidR="00D32521">
        <w:rPr>
          <w:b/>
        </w:rPr>
        <w:t>09:3</w:t>
      </w:r>
      <w:r w:rsidRPr="003F6067">
        <w:rPr>
          <w:b/>
        </w:rPr>
        <w:t xml:space="preserve">0 </w:t>
      </w:r>
      <w:r w:rsidR="00D32521">
        <w:rPr>
          <w:b/>
        </w:rPr>
        <w:t>PM</w:t>
      </w:r>
      <w:r>
        <w:t xml:space="preserve"> and </w:t>
      </w:r>
      <w:r w:rsidR="009273F6">
        <w:rPr>
          <w:b/>
        </w:rPr>
        <w:t xml:space="preserve">3/12/2016 </w:t>
      </w:r>
      <w:r>
        <w:t xml:space="preserve">in the </w:t>
      </w:r>
      <w:r w:rsidRPr="003F6067">
        <w:rPr>
          <w:i/>
        </w:rPr>
        <w:t>Choose Entry Date and Time</w:t>
      </w:r>
      <w:r>
        <w:t xml:space="preserve"> section</w:t>
      </w:r>
    </w:p>
    <w:p w:rsidR="00F4763E" w:rsidRDefault="00F4763E" w:rsidP="00F4763E">
      <w:pPr>
        <w:ind w:firstLine="720"/>
      </w:pPr>
      <w:r>
        <w:t xml:space="preserve">And I enter </w:t>
      </w:r>
      <w:r w:rsidR="009273F6">
        <w:rPr>
          <w:b/>
        </w:rPr>
        <w:t>11</w:t>
      </w:r>
      <w:r w:rsidRPr="003F6067">
        <w:rPr>
          <w:b/>
        </w:rPr>
        <w:t>:</w:t>
      </w:r>
      <w:r w:rsidR="009273F6">
        <w:rPr>
          <w:b/>
        </w:rPr>
        <w:t>15</w:t>
      </w:r>
      <w:r w:rsidRPr="003F6067">
        <w:rPr>
          <w:b/>
        </w:rPr>
        <w:t xml:space="preserve"> </w:t>
      </w:r>
      <w:r w:rsidR="009273F6">
        <w:rPr>
          <w:b/>
        </w:rPr>
        <w:t>PM</w:t>
      </w:r>
      <w:r>
        <w:rPr>
          <w:b/>
        </w:rPr>
        <w:t xml:space="preserve"> </w:t>
      </w:r>
      <w:r>
        <w:t xml:space="preserve">and </w:t>
      </w:r>
      <w:r w:rsidR="00D32521">
        <w:rPr>
          <w:b/>
        </w:rPr>
        <w:t>3/13</w:t>
      </w:r>
      <w:r w:rsidR="009273F6">
        <w:rPr>
          <w:b/>
        </w:rPr>
        <w:t xml:space="preserve">/2016 </w:t>
      </w:r>
      <w:r>
        <w:t xml:space="preserve">in the </w:t>
      </w:r>
      <w:r w:rsidRPr="003F6067">
        <w:rPr>
          <w:i/>
        </w:rPr>
        <w:t>Choose Leaving Date and Time</w:t>
      </w:r>
      <w:r>
        <w:t xml:space="preserve"> section</w:t>
      </w:r>
    </w:p>
    <w:p w:rsidR="00F4763E" w:rsidRPr="003F6067" w:rsidRDefault="00F4763E" w:rsidP="00F4763E">
      <w:pPr>
        <w:rPr>
          <w:b/>
          <w:i/>
        </w:rPr>
      </w:pPr>
      <w:r>
        <w:t xml:space="preserve">When I click </w:t>
      </w:r>
      <w:r w:rsidRPr="003F6067">
        <w:rPr>
          <w:b/>
          <w:i/>
        </w:rPr>
        <w:t>Calculate</w:t>
      </w:r>
    </w:p>
    <w:p w:rsidR="00F4763E" w:rsidRDefault="00F4763E" w:rsidP="00F4763E">
      <w:r>
        <w:t xml:space="preserve">Then the </w:t>
      </w:r>
      <w:r>
        <w:rPr>
          <w:b/>
        </w:rPr>
        <w:t xml:space="preserve">COST </w:t>
      </w:r>
      <w:r>
        <w:t xml:space="preserve">is equal to </w:t>
      </w:r>
      <w:r w:rsidRPr="003F6067">
        <w:rPr>
          <w:b/>
        </w:rPr>
        <w:t xml:space="preserve">$ </w:t>
      </w:r>
      <w:r w:rsidR="00D32521">
        <w:rPr>
          <w:b/>
        </w:rPr>
        <w:t>14</w:t>
      </w:r>
      <w:r w:rsidRPr="003F6067">
        <w:rPr>
          <w:b/>
        </w:rPr>
        <w:t>.00</w:t>
      </w:r>
      <w:r w:rsidRPr="003F6067">
        <w:t xml:space="preserve"> </w:t>
      </w:r>
    </w:p>
    <w:p w:rsidR="00F4763E" w:rsidRDefault="00F4763E" w:rsidP="00F4763E">
      <w:pPr>
        <w:ind w:firstLine="720"/>
        <w:rPr>
          <w:b/>
        </w:rPr>
      </w:pPr>
      <w:r>
        <w:t xml:space="preserve">And the </w:t>
      </w:r>
      <w:r w:rsidRPr="003F6067">
        <w:rPr>
          <w:b/>
        </w:rPr>
        <w:t>DURATION</w:t>
      </w:r>
      <w:r>
        <w:t xml:space="preserve"> is</w:t>
      </w:r>
      <w:r w:rsidRPr="003F6067">
        <w:t xml:space="preserve"> </w:t>
      </w:r>
      <w:r w:rsidRPr="003F6067">
        <w:rPr>
          <w:b/>
        </w:rPr>
        <w:t>(</w:t>
      </w:r>
      <w:r w:rsidR="00D32521">
        <w:rPr>
          <w:b/>
        </w:rPr>
        <w:t>1</w:t>
      </w:r>
      <w:r w:rsidRPr="003F6067">
        <w:rPr>
          <w:b/>
        </w:rPr>
        <w:t xml:space="preserve"> Days, </w:t>
      </w:r>
      <w:r w:rsidR="00D32521">
        <w:rPr>
          <w:b/>
        </w:rPr>
        <w:t>1</w:t>
      </w:r>
      <w:r w:rsidRPr="003F6067">
        <w:rPr>
          <w:b/>
        </w:rPr>
        <w:t xml:space="preserve"> Hours, </w:t>
      </w:r>
      <w:r w:rsidR="00D32521">
        <w:rPr>
          <w:b/>
        </w:rPr>
        <w:t>45</w:t>
      </w:r>
      <w:r w:rsidRPr="003F6067">
        <w:rPr>
          <w:b/>
        </w:rPr>
        <w:t xml:space="preserve"> Minutes)</w:t>
      </w:r>
    </w:p>
    <w:p w:rsidR="00F4763E" w:rsidRPr="00D32521" w:rsidRDefault="00D32521" w:rsidP="00F4763E">
      <w:r>
        <w:rPr>
          <w:b/>
        </w:rPr>
        <w:t xml:space="preserve">Observation: </w:t>
      </w:r>
      <w:r>
        <w:t xml:space="preserve">When is no Daylight saving time if we chose the same data range the cost and duration will be different.  For example, If we select the same parameters except with the year (let’s use 2016) the </w:t>
      </w:r>
      <w:r w:rsidRPr="00D32521">
        <w:rPr>
          <w:b/>
        </w:rPr>
        <w:t>COST</w:t>
      </w:r>
      <w:r>
        <w:t xml:space="preserve"> would be $ 12.00 and </w:t>
      </w:r>
      <w:r w:rsidRPr="00D32521">
        <w:rPr>
          <w:b/>
        </w:rPr>
        <w:t>DURATION</w:t>
      </w:r>
      <w:r>
        <w:t xml:space="preserve"> </w:t>
      </w:r>
      <w:r w:rsidRPr="00D32521">
        <w:t>(1 Days, 0 Hours, 45 Minutes)</w:t>
      </w:r>
      <w:r>
        <w:t xml:space="preserve">. There is one hour of difference. </w:t>
      </w:r>
    </w:p>
    <w:p w:rsidR="009406E7" w:rsidRDefault="009406E7" w:rsidP="009406E7"/>
    <w:p w:rsidR="003C5357" w:rsidRDefault="003C5357" w:rsidP="003C5357">
      <w:pPr>
        <w:pStyle w:val="Heading2"/>
      </w:pPr>
      <w:r>
        <w:t>Test case</w:t>
      </w:r>
      <w:r w:rsidR="00390051">
        <w:t xml:space="preserve"> 003</w:t>
      </w:r>
      <w:r>
        <w:t>: Test scenario for lower bound and upper bound costs</w:t>
      </w:r>
    </w:p>
    <w:p w:rsidR="009273F6" w:rsidRPr="009273F6" w:rsidRDefault="009273F6" w:rsidP="009273F6">
      <w:pPr>
        <w:pStyle w:val="Heading3"/>
      </w:pPr>
      <w:r>
        <w:t>Lower Bound:</w:t>
      </w:r>
    </w:p>
    <w:p w:rsidR="003C5357" w:rsidRDefault="003C5357" w:rsidP="003C5357">
      <w:r w:rsidRPr="003F6067">
        <w:t xml:space="preserve">Given that I navigate to </w:t>
      </w:r>
      <w:hyperlink r:id="rId13" w:history="1">
        <w:r w:rsidRPr="00CB4BCA">
          <w:rPr>
            <w:rStyle w:val="Hyperlink"/>
          </w:rPr>
          <w:t>http://adam.goucher.ca/parkcalc/index.php</w:t>
        </w:r>
      </w:hyperlink>
      <w:r>
        <w:t xml:space="preserve"> </w:t>
      </w:r>
    </w:p>
    <w:p w:rsidR="003C5357" w:rsidRDefault="003C5357" w:rsidP="003C5357">
      <w:r>
        <w:tab/>
        <w:t xml:space="preserve">And I select the </w:t>
      </w:r>
      <w:r w:rsidRPr="003F6067">
        <w:rPr>
          <w:b/>
        </w:rPr>
        <w:t>Economy-Parking</w:t>
      </w:r>
      <w:r>
        <w:t xml:space="preserve"> option from </w:t>
      </w:r>
      <w:r w:rsidRPr="003F6067">
        <w:rPr>
          <w:i/>
        </w:rPr>
        <w:t>Choose a Lot</w:t>
      </w:r>
      <w:r>
        <w:t xml:space="preserve"> dropdown</w:t>
      </w:r>
    </w:p>
    <w:p w:rsidR="003C5357" w:rsidRDefault="003C5357" w:rsidP="003C5357">
      <w:r>
        <w:tab/>
        <w:t xml:space="preserve">And I select </w:t>
      </w:r>
      <w:r w:rsidRPr="003C5357">
        <w:rPr>
          <w:b/>
        </w:rPr>
        <w:t>today’s date</w:t>
      </w:r>
      <w:r w:rsidR="009273F6">
        <w:rPr>
          <w:b/>
        </w:rPr>
        <w:t xml:space="preserve"> </w:t>
      </w:r>
      <w:r>
        <w:t xml:space="preserve">in the </w:t>
      </w:r>
      <w:r w:rsidRPr="003F6067">
        <w:rPr>
          <w:i/>
        </w:rPr>
        <w:t>Choose Entry Date and Time</w:t>
      </w:r>
      <w:r>
        <w:t xml:space="preserve"> section</w:t>
      </w:r>
    </w:p>
    <w:p w:rsidR="003C5357" w:rsidRDefault="003C5357" w:rsidP="003C5357">
      <w:pPr>
        <w:ind w:firstLine="720"/>
      </w:pPr>
      <w:r>
        <w:t xml:space="preserve">And I enter </w:t>
      </w:r>
      <w:r>
        <w:rPr>
          <w:b/>
        </w:rPr>
        <w:t xml:space="preserve">today’s date + </w:t>
      </w:r>
      <w:r w:rsidR="009273F6">
        <w:rPr>
          <w:b/>
        </w:rPr>
        <w:t xml:space="preserve">hour + 1 min </w:t>
      </w:r>
      <w:r>
        <w:t xml:space="preserve">in the </w:t>
      </w:r>
      <w:r w:rsidRPr="003F6067">
        <w:rPr>
          <w:i/>
        </w:rPr>
        <w:t>Choose Leaving Date and Time</w:t>
      </w:r>
      <w:r>
        <w:t xml:space="preserve"> section</w:t>
      </w:r>
    </w:p>
    <w:p w:rsidR="003C5357" w:rsidRPr="003F6067" w:rsidRDefault="003C5357" w:rsidP="003C5357">
      <w:pPr>
        <w:rPr>
          <w:b/>
          <w:i/>
        </w:rPr>
      </w:pPr>
      <w:r>
        <w:t xml:space="preserve">When I click </w:t>
      </w:r>
      <w:r w:rsidRPr="003F6067">
        <w:rPr>
          <w:b/>
          <w:i/>
        </w:rPr>
        <w:t>Calculate</w:t>
      </w:r>
    </w:p>
    <w:p w:rsidR="003C5357" w:rsidRDefault="003C5357" w:rsidP="003C5357">
      <w:r>
        <w:t xml:space="preserve">Then the </w:t>
      </w:r>
      <w:r>
        <w:rPr>
          <w:b/>
        </w:rPr>
        <w:t xml:space="preserve">COST </w:t>
      </w:r>
      <w:r>
        <w:t xml:space="preserve">is equal to </w:t>
      </w:r>
      <w:r w:rsidRPr="003F6067">
        <w:rPr>
          <w:b/>
        </w:rPr>
        <w:t xml:space="preserve">$ </w:t>
      </w:r>
      <w:r w:rsidR="009273F6">
        <w:rPr>
          <w:b/>
        </w:rPr>
        <w:t>3</w:t>
      </w:r>
      <w:r w:rsidRPr="003F6067">
        <w:rPr>
          <w:b/>
        </w:rPr>
        <w:t>.00</w:t>
      </w:r>
      <w:r w:rsidRPr="003F6067">
        <w:t xml:space="preserve"> </w:t>
      </w:r>
    </w:p>
    <w:p w:rsidR="003C5357" w:rsidRDefault="003C5357" w:rsidP="003C5357">
      <w:pPr>
        <w:ind w:firstLine="720"/>
        <w:rPr>
          <w:b/>
        </w:rPr>
      </w:pPr>
      <w:r>
        <w:t xml:space="preserve">And the </w:t>
      </w:r>
      <w:r w:rsidRPr="003F6067">
        <w:rPr>
          <w:b/>
        </w:rPr>
        <w:t>DURATION</w:t>
      </w:r>
      <w:r>
        <w:t xml:space="preserve"> is</w:t>
      </w:r>
      <w:r w:rsidRPr="003F6067">
        <w:t xml:space="preserve"> </w:t>
      </w:r>
      <w:r w:rsidRPr="003F6067">
        <w:rPr>
          <w:b/>
        </w:rPr>
        <w:t>(</w:t>
      </w:r>
      <w:r w:rsidR="009273F6">
        <w:rPr>
          <w:b/>
        </w:rPr>
        <w:t>0</w:t>
      </w:r>
      <w:r w:rsidRPr="003F6067">
        <w:rPr>
          <w:b/>
        </w:rPr>
        <w:t xml:space="preserve"> Days, </w:t>
      </w:r>
      <w:r w:rsidR="009273F6">
        <w:rPr>
          <w:b/>
        </w:rPr>
        <w:t>1</w:t>
      </w:r>
      <w:r w:rsidRPr="003F6067">
        <w:rPr>
          <w:b/>
        </w:rPr>
        <w:t xml:space="preserve"> Hours, </w:t>
      </w:r>
      <w:r w:rsidR="009273F6">
        <w:rPr>
          <w:b/>
        </w:rPr>
        <w:t>1</w:t>
      </w:r>
      <w:r w:rsidRPr="003F6067">
        <w:rPr>
          <w:b/>
        </w:rPr>
        <w:t xml:space="preserve"> Minutes)</w:t>
      </w:r>
    </w:p>
    <w:p w:rsidR="003C5357" w:rsidRDefault="009273F6" w:rsidP="009273F6">
      <w:pPr>
        <w:pStyle w:val="Heading3"/>
      </w:pPr>
      <w:r>
        <w:t>Upper Bound</w:t>
      </w:r>
    </w:p>
    <w:p w:rsidR="009273F6" w:rsidRDefault="009273F6" w:rsidP="009273F6">
      <w:r w:rsidRPr="003F6067">
        <w:t xml:space="preserve">Given that I navigate to </w:t>
      </w:r>
      <w:hyperlink r:id="rId14" w:history="1">
        <w:r w:rsidRPr="00CB4BCA">
          <w:rPr>
            <w:rStyle w:val="Hyperlink"/>
          </w:rPr>
          <w:t>http://adam.goucher.ca/parkcalc/index.php</w:t>
        </w:r>
      </w:hyperlink>
      <w:r>
        <w:t xml:space="preserve"> </w:t>
      </w:r>
    </w:p>
    <w:p w:rsidR="009273F6" w:rsidRDefault="009273F6" w:rsidP="009273F6">
      <w:r>
        <w:tab/>
        <w:t xml:space="preserve">And I select the </w:t>
      </w:r>
      <w:r w:rsidRPr="003F6067">
        <w:rPr>
          <w:b/>
        </w:rPr>
        <w:t>Economy-Parking</w:t>
      </w:r>
      <w:r>
        <w:t xml:space="preserve"> option from </w:t>
      </w:r>
      <w:r w:rsidRPr="003F6067">
        <w:rPr>
          <w:i/>
        </w:rPr>
        <w:t>Choose a Lot</w:t>
      </w:r>
      <w:r>
        <w:t xml:space="preserve"> dropdown</w:t>
      </w:r>
    </w:p>
    <w:p w:rsidR="009273F6" w:rsidRDefault="009273F6" w:rsidP="009273F6">
      <w:r>
        <w:tab/>
        <w:t xml:space="preserve">And I select </w:t>
      </w:r>
      <w:r w:rsidRPr="003C5357">
        <w:rPr>
          <w:b/>
        </w:rPr>
        <w:t>today’s date</w:t>
      </w:r>
      <w:r>
        <w:rPr>
          <w:b/>
        </w:rPr>
        <w:t xml:space="preserve"> </w:t>
      </w:r>
      <w:r>
        <w:t xml:space="preserve">in the </w:t>
      </w:r>
      <w:r w:rsidRPr="003F6067">
        <w:rPr>
          <w:i/>
        </w:rPr>
        <w:t>Choose Entry Date and Time</w:t>
      </w:r>
      <w:r>
        <w:t xml:space="preserve"> section</w:t>
      </w:r>
    </w:p>
    <w:p w:rsidR="009273F6" w:rsidRDefault="009273F6" w:rsidP="009273F6">
      <w:pPr>
        <w:ind w:firstLine="720"/>
      </w:pPr>
      <w:r>
        <w:t xml:space="preserve">And I enter </w:t>
      </w:r>
      <w:r>
        <w:rPr>
          <w:b/>
        </w:rPr>
        <w:t xml:space="preserve">today’s date + hour + 31 min </w:t>
      </w:r>
      <w:r>
        <w:t xml:space="preserve">in the </w:t>
      </w:r>
      <w:r w:rsidRPr="003F6067">
        <w:rPr>
          <w:i/>
        </w:rPr>
        <w:t>Choose Leaving Date and Time</w:t>
      </w:r>
      <w:r>
        <w:t xml:space="preserve"> section</w:t>
      </w:r>
    </w:p>
    <w:p w:rsidR="009273F6" w:rsidRPr="003F6067" w:rsidRDefault="009273F6" w:rsidP="009273F6">
      <w:pPr>
        <w:rPr>
          <w:b/>
          <w:i/>
        </w:rPr>
      </w:pPr>
      <w:r>
        <w:t xml:space="preserve">When I click </w:t>
      </w:r>
      <w:r w:rsidRPr="003F6067">
        <w:rPr>
          <w:b/>
          <w:i/>
        </w:rPr>
        <w:t>Calculate</w:t>
      </w:r>
    </w:p>
    <w:p w:rsidR="009273F6" w:rsidRDefault="009273F6" w:rsidP="009273F6">
      <w:r>
        <w:t xml:space="preserve">Then the </w:t>
      </w:r>
      <w:r>
        <w:rPr>
          <w:b/>
        </w:rPr>
        <w:t xml:space="preserve">COST </w:t>
      </w:r>
      <w:r>
        <w:t xml:space="preserve">is equal to </w:t>
      </w:r>
      <w:r w:rsidRPr="003F6067">
        <w:rPr>
          <w:b/>
        </w:rPr>
        <w:t xml:space="preserve">$ </w:t>
      </w:r>
      <w:r>
        <w:rPr>
          <w:b/>
        </w:rPr>
        <w:t>4</w:t>
      </w:r>
      <w:r w:rsidRPr="003F6067">
        <w:rPr>
          <w:b/>
        </w:rPr>
        <w:t>.00</w:t>
      </w:r>
      <w:r w:rsidRPr="003F6067">
        <w:t xml:space="preserve"> </w:t>
      </w:r>
    </w:p>
    <w:p w:rsidR="009273F6" w:rsidRDefault="009273F6" w:rsidP="009273F6">
      <w:pPr>
        <w:ind w:firstLine="720"/>
        <w:rPr>
          <w:b/>
        </w:rPr>
      </w:pPr>
      <w:r>
        <w:t xml:space="preserve">And the </w:t>
      </w:r>
      <w:r w:rsidRPr="003F6067">
        <w:rPr>
          <w:b/>
        </w:rPr>
        <w:t>DURATION</w:t>
      </w:r>
      <w:r>
        <w:t xml:space="preserve"> is</w:t>
      </w:r>
      <w:r w:rsidRPr="003F6067">
        <w:t xml:space="preserve"> </w:t>
      </w:r>
      <w:r w:rsidRPr="003F6067">
        <w:rPr>
          <w:b/>
        </w:rPr>
        <w:t>(</w:t>
      </w:r>
      <w:r>
        <w:rPr>
          <w:b/>
        </w:rPr>
        <w:t>0</w:t>
      </w:r>
      <w:r w:rsidRPr="003F6067">
        <w:rPr>
          <w:b/>
        </w:rPr>
        <w:t xml:space="preserve"> Days, </w:t>
      </w:r>
      <w:r>
        <w:rPr>
          <w:b/>
        </w:rPr>
        <w:t>1</w:t>
      </w:r>
      <w:r w:rsidRPr="003F6067">
        <w:rPr>
          <w:b/>
        </w:rPr>
        <w:t xml:space="preserve"> Hours, </w:t>
      </w:r>
      <w:r>
        <w:rPr>
          <w:b/>
        </w:rPr>
        <w:t>31</w:t>
      </w:r>
      <w:r w:rsidRPr="003F6067">
        <w:rPr>
          <w:b/>
        </w:rPr>
        <w:t xml:space="preserve"> Minutes)</w:t>
      </w:r>
    </w:p>
    <w:p w:rsidR="00340192" w:rsidRDefault="00340192" w:rsidP="00340192">
      <w:pPr>
        <w:pStyle w:val="Heading1"/>
      </w:pPr>
      <w:r>
        <w:t>Invalid inputs</w:t>
      </w:r>
    </w:p>
    <w:p w:rsidR="009273F6" w:rsidRDefault="005C44DF" w:rsidP="005C44DF">
      <w:pPr>
        <w:pStyle w:val="Heading2"/>
      </w:pPr>
      <w:r>
        <w:t>TEST Case</w:t>
      </w:r>
      <w:r w:rsidR="00390051">
        <w:t xml:space="preserve"> 004</w:t>
      </w:r>
      <w:r w:rsidR="00D42506">
        <w:t>: Test Scenario</w:t>
      </w:r>
      <w:r>
        <w:t xml:space="preserve"> for invalid</w:t>
      </w:r>
      <w:r w:rsidR="00D42506">
        <w:t xml:space="preserve"> time input</w:t>
      </w:r>
    </w:p>
    <w:p w:rsidR="00452801" w:rsidRDefault="00452801" w:rsidP="00452801">
      <w:r w:rsidRPr="003F6067">
        <w:t xml:space="preserve">Given that I navigate to </w:t>
      </w:r>
      <w:hyperlink r:id="rId15" w:history="1">
        <w:r w:rsidRPr="00CB4BCA">
          <w:rPr>
            <w:rStyle w:val="Hyperlink"/>
          </w:rPr>
          <w:t>http://adam.goucher.ca/parkcalc/index.php</w:t>
        </w:r>
      </w:hyperlink>
      <w:r>
        <w:t xml:space="preserve"> </w:t>
      </w:r>
    </w:p>
    <w:p w:rsidR="00452801" w:rsidRDefault="00452801" w:rsidP="00452801">
      <w:r>
        <w:tab/>
        <w:t xml:space="preserve">And I select the </w:t>
      </w:r>
      <w:r>
        <w:rPr>
          <w:b/>
        </w:rPr>
        <w:t>An</w:t>
      </w:r>
      <w:r w:rsidRPr="003F6067">
        <w:rPr>
          <w:b/>
        </w:rPr>
        <w:t>y-Parking</w:t>
      </w:r>
      <w:r>
        <w:t xml:space="preserve"> option from </w:t>
      </w:r>
      <w:r w:rsidRPr="003F6067">
        <w:rPr>
          <w:i/>
        </w:rPr>
        <w:t>Choose a Lot</w:t>
      </w:r>
      <w:r>
        <w:t xml:space="preserve"> dropdown</w:t>
      </w:r>
    </w:p>
    <w:p w:rsidR="00452801" w:rsidRDefault="00452801" w:rsidP="00452801">
      <w:r>
        <w:tab/>
        <w:t xml:space="preserve">And I enter </w:t>
      </w:r>
      <w:r w:rsidRPr="00452801">
        <w:rPr>
          <w:b/>
        </w:rPr>
        <w:t>an invalid time</w:t>
      </w:r>
      <w:r>
        <w:t xml:space="preserve"> </w:t>
      </w:r>
      <w:r w:rsidR="00D42506">
        <w:t xml:space="preserve">like </w:t>
      </w:r>
      <w:r w:rsidR="00D42506">
        <w:rPr>
          <w:b/>
        </w:rPr>
        <w:t xml:space="preserve">empty field </w:t>
      </w:r>
      <w:r w:rsidR="00D42506" w:rsidRPr="00D42506">
        <w:t>or</w:t>
      </w:r>
      <w:r w:rsidR="00D42506">
        <w:rPr>
          <w:b/>
        </w:rPr>
        <w:t xml:space="preserve"> 25:00 PM </w:t>
      </w:r>
      <w:r w:rsidR="00D42506" w:rsidRPr="00D42506">
        <w:t>or</w:t>
      </w:r>
      <w:r w:rsidR="00D42506">
        <w:rPr>
          <w:b/>
        </w:rPr>
        <w:t xml:space="preserve"> -1:00 AM </w:t>
      </w:r>
      <w:r>
        <w:t xml:space="preserve">and </w:t>
      </w:r>
      <w:r w:rsidRPr="003F6067">
        <w:rPr>
          <w:b/>
        </w:rPr>
        <w:t>2/1/2016</w:t>
      </w:r>
      <w:r>
        <w:t xml:space="preserve"> in the </w:t>
      </w:r>
      <w:r w:rsidRPr="003F6067">
        <w:rPr>
          <w:i/>
        </w:rPr>
        <w:t>Choose Entry Date and Time</w:t>
      </w:r>
      <w:r>
        <w:t xml:space="preserve"> section</w:t>
      </w:r>
    </w:p>
    <w:p w:rsidR="00452801" w:rsidRDefault="00452801" w:rsidP="00452801">
      <w:pPr>
        <w:ind w:firstLine="720"/>
      </w:pPr>
      <w:r>
        <w:t xml:space="preserve">And I enter </w:t>
      </w:r>
      <w:r w:rsidRPr="003F6067">
        <w:rPr>
          <w:b/>
        </w:rPr>
        <w:t>12:00 AM</w:t>
      </w:r>
      <w:r>
        <w:rPr>
          <w:b/>
        </w:rPr>
        <w:t xml:space="preserve"> </w:t>
      </w:r>
      <w:r>
        <w:t xml:space="preserve">and </w:t>
      </w:r>
      <w:r>
        <w:rPr>
          <w:b/>
        </w:rPr>
        <w:t xml:space="preserve">3/1/2016 </w:t>
      </w:r>
      <w:r>
        <w:t xml:space="preserve">in the </w:t>
      </w:r>
      <w:r w:rsidRPr="003F6067">
        <w:rPr>
          <w:i/>
        </w:rPr>
        <w:t>Choose Leaving Date and Time</w:t>
      </w:r>
      <w:r>
        <w:t xml:space="preserve"> section</w:t>
      </w:r>
    </w:p>
    <w:p w:rsidR="00452801" w:rsidRPr="003F6067" w:rsidRDefault="00452801" w:rsidP="00452801">
      <w:pPr>
        <w:rPr>
          <w:b/>
          <w:i/>
        </w:rPr>
      </w:pPr>
      <w:r>
        <w:t xml:space="preserve">When I click </w:t>
      </w:r>
      <w:r w:rsidRPr="003F6067">
        <w:rPr>
          <w:b/>
          <w:i/>
        </w:rPr>
        <w:t>Calculate</w:t>
      </w:r>
    </w:p>
    <w:p w:rsidR="00D42506" w:rsidRDefault="00452801" w:rsidP="00D42506">
      <w:pPr>
        <w:ind w:firstLine="720"/>
      </w:pPr>
      <w:r>
        <w:t>Then an error message should be displayed related to the invalid input.</w:t>
      </w:r>
    </w:p>
    <w:p w:rsidR="00D42506" w:rsidRDefault="00D42506" w:rsidP="00452801">
      <w:r>
        <w:rPr>
          <w:b/>
        </w:rPr>
        <w:t xml:space="preserve">Observation: </w:t>
      </w:r>
      <w:r>
        <w:t xml:space="preserve">We can create separate test cases for each case or use Data Driven test </w:t>
      </w:r>
      <w:r w:rsidR="00A9128C">
        <w:t>and use a data source file to store all different invalid inputs combinations.</w:t>
      </w:r>
    </w:p>
    <w:p w:rsidR="00D42506" w:rsidRPr="00390051" w:rsidRDefault="00D42506" w:rsidP="00D42506">
      <w:pPr>
        <w:pStyle w:val="Heading2"/>
      </w:pPr>
      <w:r>
        <w:t xml:space="preserve">Test case 005: Test Scenario </w:t>
      </w:r>
      <w:r>
        <w:t>for invalid date input</w:t>
      </w:r>
    </w:p>
    <w:p w:rsidR="00D42506" w:rsidRDefault="00D42506" w:rsidP="00D42506">
      <w:r w:rsidRPr="003F6067">
        <w:t xml:space="preserve">Given that I navigate to </w:t>
      </w:r>
      <w:hyperlink r:id="rId16" w:history="1">
        <w:r w:rsidRPr="00CB4BCA">
          <w:rPr>
            <w:rStyle w:val="Hyperlink"/>
          </w:rPr>
          <w:t>http://adam.goucher.ca/parkcalc/index.php</w:t>
        </w:r>
      </w:hyperlink>
      <w:r>
        <w:t xml:space="preserve"> </w:t>
      </w:r>
    </w:p>
    <w:p w:rsidR="00D42506" w:rsidRDefault="00D42506" w:rsidP="00D42506">
      <w:r>
        <w:tab/>
        <w:t xml:space="preserve">And I select the </w:t>
      </w:r>
      <w:r>
        <w:rPr>
          <w:b/>
        </w:rPr>
        <w:t>An</w:t>
      </w:r>
      <w:r w:rsidRPr="003F6067">
        <w:rPr>
          <w:b/>
        </w:rPr>
        <w:t>y-Parking</w:t>
      </w:r>
      <w:r>
        <w:t xml:space="preserve"> option from </w:t>
      </w:r>
      <w:r w:rsidRPr="003F6067">
        <w:rPr>
          <w:i/>
        </w:rPr>
        <w:t>Choose a Lot</w:t>
      </w:r>
      <w:r>
        <w:t xml:space="preserve"> dropdown</w:t>
      </w:r>
    </w:p>
    <w:p w:rsidR="00D42506" w:rsidRDefault="00D42506" w:rsidP="00D42506">
      <w:r>
        <w:tab/>
        <w:t xml:space="preserve">And I enter </w:t>
      </w:r>
      <w:r>
        <w:rPr>
          <w:b/>
        </w:rPr>
        <w:t>10:00 AM</w:t>
      </w:r>
      <w:r>
        <w:t xml:space="preserve"> and </w:t>
      </w:r>
      <w:r>
        <w:rPr>
          <w:b/>
        </w:rPr>
        <w:t>15</w:t>
      </w:r>
      <w:r w:rsidRPr="003F6067">
        <w:rPr>
          <w:b/>
        </w:rPr>
        <w:t>/1/2016</w:t>
      </w:r>
      <w:r>
        <w:t xml:space="preserve"> in the </w:t>
      </w:r>
      <w:r w:rsidRPr="003F6067">
        <w:rPr>
          <w:i/>
        </w:rPr>
        <w:t>Choose Entry Date and Time</w:t>
      </w:r>
      <w:r>
        <w:t xml:space="preserve"> section</w:t>
      </w:r>
    </w:p>
    <w:p w:rsidR="00D42506" w:rsidRDefault="00D42506" w:rsidP="00D42506">
      <w:pPr>
        <w:ind w:firstLine="720"/>
      </w:pPr>
      <w:r>
        <w:t xml:space="preserve">And I enter </w:t>
      </w:r>
      <w:r>
        <w:rPr>
          <w:b/>
        </w:rPr>
        <w:t>11</w:t>
      </w:r>
      <w:r w:rsidRPr="003F6067">
        <w:rPr>
          <w:b/>
        </w:rPr>
        <w:t>:00 AM</w:t>
      </w:r>
      <w:r>
        <w:rPr>
          <w:b/>
        </w:rPr>
        <w:t xml:space="preserve"> </w:t>
      </w:r>
      <w:r>
        <w:t xml:space="preserve">and </w:t>
      </w:r>
      <w:r w:rsidR="00A9128C" w:rsidRPr="00452801">
        <w:rPr>
          <w:b/>
        </w:rPr>
        <w:t xml:space="preserve">an invalid </w:t>
      </w:r>
      <w:r w:rsidR="00A9128C">
        <w:rPr>
          <w:b/>
        </w:rPr>
        <w:t xml:space="preserve">date </w:t>
      </w:r>
      <w:r w:rsidR="00A9128C">
        <w:t xml:space="preserve">like </w:t>
      </w:r>
      <w:r w:rsidR="00A9128C" w:rsidRPr="00A9128C">
        <w:rPr>
          <w:b/>
        </w:rPr>
        <w:t>empty field</w:t>
      </w:r>
      <w:r w:rsidR="00A9128C">
        <w:t xml:space="preserve"> or </w:t>
      </w:r>
      <w:r w:rsidR="00A9128C" w:rsidRPr="00A9128C">
        <w:rPr>
          <w:b/>
        </w:rPr>
        <w:t>15/15/2017</w:t>
      </w:r>
      <w:r w:rsidR="00A9128C">
        <w:t xml:space="preserve"> </w:t>
      </w:r>
      <w:r>
        <w:t xml:space="preserve">in the </w:t>
      </w:r>
      <w:r w:rsidRPr="003F6067">
        <w:rPr>
          <w:i/>
        </w:rPr>
        <w:t>Choose Leaving Date and Time</w:t>
      </w:r>
      <w:r>
        <w:t xml:space="preserve"> section</w:t>
      </w:r>
    </w:p>
    <w:p w:rsidR="00D42506" w:rsidRPr="003F6067" w:rsidRDefault="00D42506" w:rsidP="00D42506">
      <w:pPr>
        <w:rPr>
          <w:b/>
          <w:i/>
        </w:rPr>
      </w:pPr>
      <w:r>
        <w:t xml:space="preserve">When I click </w:t>
      </w:r>
      <w:r w:rsidRPr="003F6067">
        <w:rPr>
          <w:b/>
          <w:i/>
        </w:rPr>
        <w:t>Calculate</w:t>
      </w:r>
    </w:p>
    <w:p w:rsidR="00D42506" w:rsidRDefault="00D42506" w:rsidP="00D42506">
      <w:pPr>
        <w:ind w:firstLine="720"/>
      </w:pPr>
      <w:r>
        <w:t>Then an error message should be displayed related to the invalid input.</w:t>
      </w:r>
    </w:p>
    <w:p w:rsidR="00A9128C" w:rsidRDefault="00A9128C" w:rsidP="00A9128C">
      <w:r>
        <w:rPr>
          <w:b/>
        </w:rPr>
        <w:t xml:space="preserve">Observation: </w:t>
      </w:r>
      <w:r>
        <w:t>We can create separate test cases for each case or use Data Driven test and use a data source file to store all different invalid inputs combinations.</w:t>
      </w:r>
    </w:p>
    <w:p w:rsidR="00390051" w:rsidRDefault="00390051" w:rsidP="00390051">
      <w:pPr>
        <w:pStyle w:val="Heading1"/>
      </w:pPr>
      <w:r>
        <w:t>Positive test</w:t>
      </w:r>
    </w:p>
    <w:p w:rsidR="0067208C" w:rsidRPr="0067208C" w:rsidRDefault="0067208C" w:rsidP="0067208C">
      <w:pPr>
        <w:pStyle w:val="Heading2"/>
      </w:pPr>
      <w:r>
        <w:t>Test Case 006: TEst scenarios for valid inputs</w:t>
      </w:r>
    </w:p>
    <w:p w:rsidR="00A9128C" w:rsidRDefault="00A9128C" w:rsidP="00A9128C">
      <w:r w:rsidRPr="003F6067">
        <w:t xml:space="preserve">Given that I navigate to </w:t>
      </w:r>
      <w:hyperlink r:id="rId17" w:history="1">
        <w:r w:rsidRPr="00CB4BCA">
          <w:rPr>
            <w:rStyle w:val="Hyperlink"/>
          </w:rPr>
          <w:t>http://adam.goucher.ca/parkcalc/index.php</w:t>
        </w:r>
      </w:hyperlink>
      <w:r>
        <w:t xml:space="preserve"> </w:t>
      </w:r>
    </w:p>
    <w:p w:rsidR="00A9128C" w:rsidRDefault="00A9128C" w:rsidP="00A9128C">
      <w:r>
        <w:tab/>
        <w:t xml:space="preserve">And I select the </w:t>
      </w:r>
      <w:r>
        <w:rPr>
          <w:b/>
        </w:rPr>
        <w:t>{parking}</w:t>
      </w:r>
      <w:r>
        <w:t xml:space="preserve"> option from </w:t>
      </w:r>
      <w:r w:rsidRPr="003F6067">
        <w:rPr>
          <w:i/>
        </w:rPr>
        <w:t>Choose a Lot</w:t>
      </w:r>
      <w:r>
        <w:t xml:space="preserve"> dropdown</w:t>
      </w:r>
    </w:p>
    <w:p w:rsidR="00A9128C" w:rsidRDefault="00A9128C" w:rsidP="00A9128C">
      <w:r>
        <w:tab/>
        <w:t xml:space="preserve">And I enter </w:t>
      </w:r>
      <w:r>
        <w:t>{</w:t>
      </w:r>
      <w:r>
        <w:rPr>
          <w:b/>
        </w:rPr>
        <w:t>entry_time}</w:t>
      </w:r>
      <w:r>
        <w:t xml:space="preserve"> and </w:t>
      </w:r>
      <w:r w:rsidRPr="00A9128C">
        <w:rPr>
          <w:b/>
        </w:rPr>
        <w:t>{</w:t>
      </w:r>
      <w:r>
        <w:rPr>
          <w:b/>
        </w:rPr>
        <w:t>valid_date}</w:t>
      </w:r>
      <w:r>
        <w:t xml:space="preserve"> in the </w:t>
      </w:r>
      <w:r w:rsidRPr="003F6067">
        <w:rPr>
          <w:i/>
        </w:rPr>
        <w:t>Choose Entry Date and Time</w:t>
      </w:r>
      <w:r>
        <w:t xml:space="preserve"> section</w:t>
      </w:r>
    </w:p>
    <w:p w:rsidR="00A9128C" w:rsidRDefault="00A9128C" w:rsidP="00A9128C">
      <w:pPr>
        <w:ind w:firstLine="720"/>
      </w:pPr>
      <w:r>
        <w:t xml:space="preserve">And I enter </w:t>
      </w:r>
      <w:r>
        <w:rPr>
          <w:b/>
        </w:rPr>
        <w:t>{exit_time}</w:t>
      </w:r>
      <w:r>
        <w:rPr>
          <w:b/>
        </w:rPr>
        <w:t xml:space="preserve"> </w:t>
      </w:r>
      <w:r>
        <w:t xml:space="preserve">and </w:t>
      </w:r>
      <w:r>
        <w:rPr>
          <w:b/>
        </w:rPr>
        <w:t>{valid_date}</w:t>
      </w:r>
      <w:r>
        <w:t xml:space="preserve"> </w:t>
      </w:r>
      <w:r>
        <w:t xml:space="preserve">in the </w:t>
      </w:r>
      <w:r w:rsidRPr="003F6067">
        <w:rPr>
          <w:i/>
        </w:rPr>
        <w:t>Choose Leaving Date and Time</w:t>
      </w:r>
      <w:r>
        <w:t xml:space="preserve"> section</w:t>
      </w:r>
    </w:p>
    <w:p w:rsidR="00A9128C" w:rsidRPr="003F6067" w:rsidRDefault="00A9128C" w:rsidP="00A9128C">
      <w:pPr>
        <w:rPr>
          <w:b/>
          <w:i/>
        </w:rPr>
      </w:pPr>
      <w:r>
        <w:t xml:space="preserve">When I click </w:t>
      </w:r>
      <w:r w:rsidRPr="003F6067">
        <w:rPr>
          <w:b/>
          <w:i/>
        </w:rPr>
        <w:t>Calculate</w:t>
      </w:r>
    </w:p>
    <w:p w:rsidR="00A9128C" w:rsidRDefault="00A9128C" w:rsidP="00A9128C">
      <w:pPr>
        <w:ind w:firstLine="720"/>
      </w:pPr>
      <w:r>
        <w:t xml:space="preserve">Then the </w:t>
      </w:r>
      <w:r>
        <w:rPr>
          <w:b/>
        </w:rPr>
        <w:t xml:space="preserve">COST </w:t>
      </w:r>
      <w:r>
        <w:t xml:space="preserve">is equal to </w:t>
      </w:r>
      <w:r>
        <w:rPr>
          <w:b/>
        </w:rPr>
        <w:t>{cost}</w:t>
      </w:r>
      <w:r w:rsidRPr="003F6067">
        <w:t xml:space="preserve"> </w:t>
      </w:r>
    </w:p>
    <w:p w:rsidR="00A9128C" w:rsidRDefault="00A9128C" w:rsidP="00A9128C">
      <w:pPr>
        <w:ind w:firstLine="720"/>
        <w:rPr>
          <w:b/>
        </w:rPr>
      </w:pPr>
      <w:r>
        <w:t xml:space="preserve">And the </w:t>
      </w:r>
      <w:r w:rsidRPr="003F6067">
        <w:rPr>
          <w:b/>
        </w:rPr>
        <w:t>DURATION</w:t>
      </w:r>
      <w:r>
        <w:t xml:space="preserve"> is</w:t>
      </w:r>
      <w:r w:rsidRPr="003F6067">
        <w:t xml:space="preserve"> </w:t>
      </w:r>
      <w:r>
        <w:rPr>
          <w:b/>
        </w:rPr>
        <w:t>{duration}</w:t>
      </w:r>
    </w:p>
    <w:p w:rsidR="00A9128C" w:rsidRPr="0067208C" w:rsidRDefault="0067208C" w:rsidP="00A9128C">
      <w:r>
        <w:rPr>
          <w:b/>
        </w:rPr>
        <w:t xml:space="preserve">Observation: </w:t>
      </w:r>
      <w:r>
        <w:t xml:space="preserve">Here </w:t>
      </w:r>
      <w:r w:rsidR="00207BC6">
        <w:t xml:space="preserve">the idea is to test basic functionality of the web application using valid inputs. We know based on the inputs what is the expected output.  We </w:t>
      </w:r>
      <w:r w:rsidR="00A27B95">
        <w:t>could</w:t>
      </w:r>
      <w:r w:rsidR="00207BC6">
        <w:t xml:space="preserve"> use Data Driven to store all possible combination for valid inputs and their outputs to reduce the code we need</w:t>
      </w:r>
      <w:r w:rsidR="00A27B95">
        <w:t xml:space="preserve"> to write or create one test as per scenario.</w:t>
      </w:r>
      <w:bookmarkStart w:id="0" w:name="_GoBack"/>
      <w:bookmarkEnd w:id="0"/>
    </w:p>
    <w:p w:rsidR="00A9128C" w:rsidRPr="00A9128C" w:rsidRDefault="00A9128C" w:rsidP="00A9128C"/>
    <w:p w:rsidR="003C5357" w:rsidRPr="003C5357" w:rsidRDefault="003C5357" w:rsidP="003C5357"/>
    <w:p w:rsidR="003F6067" w:rsidRDefault="003F6067" w:rsidP="003F6067"/>
    <w:sectPr w:rsidR="003F6067" w:rsidSect="004E1AED">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95E" w:rsidRDefault="00F8795E">
      <w:pPr>
        <w:spacing w:after="0"/>
      </w:pPr>
      <w:r>
        <w:separator/>
      </w:r>
    </w:p>
  </w:endnote>
  <w:endnote w:type="continuationSeparator" w:id="0">
    <w:p w:rsidR="00F8795E" w:rsidRDefault="00F87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67208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95E" w:rsidRDefault="00F8795E">
      <w:pPr>
        <w:spacing w:after="0"/>
      </w:pPr>
      <w:r>
        <w:separator/>
      </w:r>
    </w:p>
  </w:footnote>
  <w:footnote w:type="continuationSeparator" w:id="0">
    <w:p w:rsidR="00F8795E" w:rsidRDefault="00F879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67"/>
    <w:rsid w:val="000116AF"/>
    <w:rsid w:val="00194DF6"/>
    <w:rsid w:val="00207BC6"/>
    <w:rsid w:val="00340192"/>
    <w:rsid w:val="00390051"/>
    <w:rsid w:val="003C5357"/>
    <w:rsid w:val="003F6067"/>
    <w:rsid w:val="00452801"/>
    <w:rsid w:val="004E1AED"/>
    <w:rsid w:val="005C12A5"/>
    <w:rsid w:val="005C44DF"/>
    <w:rsid w:val="0067208C"/>
    <w:rsid w:val="009273F6"/>
    <w:rsid w:val="009406E7"/>
    <w:rsid w:val="00950337"/>
    <w:rsid w:val="00A1310C"/>
    <w:rsid w:val="00A252F5"/>
    <w:rsid w:val="00A27B95"/>
    <w:rsid w:val="00A9128C"/>
    <w:rsid w:val="00B45DDF"/>
    <w:rsid w:val="00D32521"/>
    <w:rsid w:val="00D42506"/>
    <w:rsid w:val="00D47A97"/>
    <w:rsid w:val="00F4763E"/>
    <w:rsid w:val="00F879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4F44"/>
  <w15:docId w15:val="{354015DF-C787-4A2C-83AB-3FC17FA4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067"/>
    <w:pPr>
      <w:spacing w:line="240" w:lineRule="auto"/>
    </w:pPr>
    <w:rPr>
      <w:rFonts w:ascii="Verdana" w:hAnsi="Verdana"/>
      <w:sz w:val="20"/>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3F6067"/>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4623215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63992796">
      <w:bodyDiv w:val="1"/>
      <w:marLeft w:val="0"/>
      <w:marRight w:val="0"/>
      <w:marTop w:val="0"/>
      <w:marBottom w:val="0"/>
      <w:divBdr>
        <w:top w:val="none" w:sz="0" w:space="0" w:color="auto"/>
        <w:left w:val="none" w:sz="0" w:space="0" w:color="auto"/>
        <w:bottom w:val="none" w:sz="0" w:space="0" w:color="auto"/>
        <w:right w:val="none" w:sz="0" w:space="0" w:color="auto"/>
      </w:divBdr>
    </w:div>
    <w:div w:id="135812034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627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dam.goucher.ca/parkcalc/index.ph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dam.goucher.ca/parkcalc/index.php" TargetMode="External"/><Relationship Id="rId17" Type="http://schemas.openxmlformats.org/officeDocument/2006/relationships/hyperlink" Target="http://adam.goucher.ca/parkcalc/index.php" TargetMode="External"/><Relationship Id="rId2" Type="http://schemas.openxmlformats.org/officeDocument/2006/relationships/customXml" Target="../customXml/item2.xml"/><Relationship Id="rId16" Type="http://schemas.openxmlformats.org/officeDocument/2006/relationships/hyperlink" Target="http://adam.goucher.ca/parkcalc/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dam.goucher.ca/parkcalc/index.php" TargetMode="External"/><Relationship Id="rId5" Type="http://schemas.openxmlformats.org/officeDocument/2006/relationships/numbering" Target="numbering.xml"/><Relationship Id="rId15" Type="http://schemas.openxmlformats.org/officeDocument/2006/relationships/hyperlink" Target="http://adam.goucher.ca/parkcalc/index.ph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dam.goucher.ca/parkcalc/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hec\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35916B-7C70-4B2A-ABB6-5D238C81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639</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Espinosa</dc:creator>
  <cp:lastModifiedBy>Hector Espinosa</cp:lastModifiedBy>
  <cp:revision>7</cp:revision>
  <dcterms:created xsi:type="dcterms:W3CDTF">2017-01-16T01:49:00Z</dcterms:created>
  <dcterms:modified xsi:type="dcterms:W3CDTF">2017-01-19T00:59:00Z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